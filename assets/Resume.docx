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C771F6" w14:textId="77777777" w:rsidR="00DE17C7" w:rsidRPr="0045272F" w:rsidRDefault="00DE17C7" w:rsidP="00DE17C7">
      <w:pPr>
        <w:jc w:val="center"/>
        <w:rPr>
          <w:rFonts w:asciiTheme="minorHAnsi" w:hAnsiTheme="minorHAnsi"/>
          <w:sz w:val="24"/>
        </w:rPr>
      </w:pPr>
    </w:p>
    <w:p w14:paraId="516BCB40" w14:textId="77777777" w:rsidR="00423AD3" w:rsidRPr="0045272F" w:rsidRDefault="0053083C" w:rsidP="00DE17C7">
      <w:pPr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17 Poplar Mews</w:t>
      </w:r>
    </w:p>
    <w:p w14:paraId="2F612AD8" w14:textId="77777777" w:rsidR="00996F38" w:rsidRPr="0045272F" w:rsidRDefault="0053083C" w:rsidP="00DE17C7">
      <w:pPr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sz w:val="24"/>
        </w:rPr>
        <w:t>Thor Circle</w:t>
      </w:r>
    </w:p>
    <w:p w14:paraId="3DB57D15" w14:textId="77777777" w:rsidR="00996F38" w:rsidRPr="0045272F" w:rsidRDefault="0053083C" w:rsidP="00DE17C7">
      <w:pPr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Thornton</w:t>
      </w:r>
    </w:p>
    <w:p w14:paraId="768C5595" w14:textId="77777777" w:rsidR="00996F38" w:rsidRPr="0045272F" w:rsidRDefault="00996F38" w:rsidP="00DE17C7">
      <w:pPr>
        <w:jc w:val="center"/>
        <w:rPr>
          <w:rFonts w:asciiTheme="minorHAnsi" w:hAnsiTheme="minorHAnsi"/>
          <w:sz w:val="24"/>
        </w:rPr>
      </w:pPr>
    </w:p>
    <w:p w14:paraId="00BC35DC" w14:textId="77777777" w:rsidR="00AA0CD7" w:rsidRPr="0045272F" w:rsidRDefault="007D1384" w:rsidP="00DE17C7">
      <w:pPr>
        <w:jc w:val="center"/>
        <w:rPr>
          <w:rFonts w:asciiTheme="minorHAnsi" w:hAnsiTheme="minorHAnsi" w:cs="Arial"/>
          <w:sz w:val="24"/>
          <w:szCs w:val="22"/>
        </w:rPr>
      </w:pPr>
      <w:r w:rsidRPr="0045272F">
        <w:rPr>
          <w:rFonts w:asciiTheme="minorHAnsi" w:hAnsiTheme="minorHAnsi"/>
          <w:sz w:val="24"/>
        </w:rPr>
        <w:t xml:space="preserve">Cell: </w:t>
      </w:r>
      <w:r w:rsidR="005C77C9" w:rsidRPr="0045272F">
        <w:rPr>
          <w:rFonts w:asciiTheme="minorHAnsi" w:hAnsiTheme="minorHAnsi"/>
          <w:sz w:val="24"/>
        </w:rPr>
        <w:t xml:space="preserve">+27 </w:t>
      </w:r>
      <w:r w:rsidR="00C552F7">
        <w:rPr>
          <w:rFonts w:asciiTheme="minorHAnsi" w:hAnsiTheme="minorHAnsi" w:cs="Arial"/>
          <w:sz w:val="24"/>
          <w:szCs w:val="22"/>
        </w:rPr>
        <w:t>76 860 7150</w:t>
      </w:r>
    </w:p>
    <w:p w14:paraId="4F6AEECB" w14:textId="7B892BDD" w:rsidR="00DE17C7" w:rsidRDefault="00DE17C7" w:rsidP="00DE17C7">
      <w:pPr>
        <w:jc w:val="center"/>
        <w:rPr>
          <w:rFonts w:asciiTheme="minorHAnsi" w:hAnsiTheme="minorHAnsi" w:cs="Arial"/>
          <w:sz w:val="24"/>
          <w:szCs w:val="22"/>
        </w:rPr>
      </w:pPr>
      <w:r w:rsidRPr="004711BC">
        <w:rPr>
          <w:rFonts w:asciiTheme="minorHAnsi" w:hAnsiTheme="minorHAnsi" w:cs="Arial"/>
          <w:sz w:val="24"/>
          <w:szCs w:val="22"/>
        </w:rPr>
        <w:t>Email:</w:t>
      </w:r>
      <w:r w:rsidR="004711BC">
        <w:rPr>
          <w:rFonts w:asciiTheme="minorHAnsi" w:hAnsiTheme="minorHAnsi" w:cs="Arial"/>
          <w:sz w:val="24"/>
          <w:szCs w:val="22"/>
        </w:rPr>
        <w:t xml:space="preserve"> </w:t>
      </w:r>
      <w:hyperlink r:id="rId8" w:history="1">
        <w:r w:rsidR="002E1B6C" w:rsidRPr="00F53354">
          <w:rPr>
            <w:rStyle w:val="Hyperlink"/>
            <w:rFonts w:asciiTheme="minorHAnsi" w:hAnsiTheme="minorHAnsi" w:cs="Arial"/>
            <w:sz w:val="24"/>
            <w:szCs w:val="22"/>
          </w:rPr>
          <w:t>peterseptember1985@gmail.com</w:t>
        </w:r>
      </w:hyperlink>
    </w:p>
    <w:p w14:paraId="0A2AE73D" w14:textId="0A14AA88" w:rsidR="002E1B6C" w:rsidRPr="004711BC" w:rsidRDefault="002E1B6C" w:rsidP="00DE17C7">
      <w:pPr>
        <w:jc w:val="center"/>
        <w:rPr>
          <w:rFonts w:asciiTheme="minorHAnsi" w:hAnsiTheme="minorHAnsi" w:cs="Arial"/>
          <w:sz w:val="24"/>
          <w:szCs w:val="22"/>
        </w:rPr>
      </w:pPr>
      <w:r>
        <w:rPr>
          <w:rFonts w:asciiTheme="minorHAnsi" w:hAnsiTheme="minorHAnsi" w:cs="Arial"/>
          <w:sz w:val="24"/>
          <w:szCs w:val="22"/>
        </w:rPr>
        <w:t xml:space="preserve">Website: </w:t>
      </w:r>
      <w:hyperlink r:id="rId9" w:history="1">
        <w:r>
          <w:rPr>
            <w:rStyle w:val="Hyperlink"/>
          </w:rPr>
          <w:t>http://peterseptember1985.pythonanywhere.com/</w:t>
        </w:r>
      </w:hyperlink>
    </w:p>
    <w:p w14:paraId="258DC685" w14:textId="0B25826E" w:rsidR="00996F38" w:rsidRPr="00E52F26" w:rsidRDefault="005C77C9">
      <w:pPr>
        <w:rPr>
          <w:rFonts w:asciiTheme="minorHAnsi" w:hAnsiTheme="minorHAnsi"/>
          <w:sz w:val="24"/>
        </w:rPr>
      </w:pP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</w:p>
    <w:p w14:paraId="4B059004" w14:textId="77777777" w:rsidR="0045272F" w:rsidRDefault="0045272F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eastAsiaTheme="minorHAnsi" w:hAnsiTheme="minorHAnsi" w:cstheme="minorBidi"/>
          <w:b/>
          <w:sz w:val="28"/>
          <w:szCs w:val="22"/>
          <w:lang w:val="en-GB" w:eastAsia="en-US"/>
        </w:rPr>
      </w:pPr>
    </w:p>
    <w:p w14:paraId="2F72D008" w14:textId="77777777" w:rsidR="0045272F" w:rsidRPr="0045272F" w:rsidRDefault="00FD1ABC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eastAsiaTheme="minorHAnsi" w:hAnsiTheme="minorHAnsi" w:cstheme="minorBidi"/>
          <w:b/>
          <w:sz w:val="28"/>
          <w:szCs w:val="22"/>
          <w:lang w:val="en-GB" w:eastAsia="en-US"/>
        </w:rPr>
      </w:pPr>
      <w:r w:rsidRPr="0045272F">
        <w:rPr>
          <w:rFonts w:asciiTheme="minorHAnsi" w:eastAsiaTheme="minorHAnsi" w:hAnsiTheme="minorHAnsi" w:cstheme="minorBidi"/>
          <w:b/>
          <w:sz w:val="28"/>
          <w:szCs w:val="22"/>
          <w:lang w:val="en-GB" w:eastAsia="en-US"/>
        </w:rPr>
        <w:t>PERSONAL PARTICULARS</w:t>
      </w:r>
    </w:p>
    <w:p w14:paraId="62A38FEE" w14:textId="77777777" w:rsidR="00996F38" w:rsidRPr="0045272F" w:rsidRDefault="00996F38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</w:rPr>
      </w:pPr>
      <w:r w:rsidRPr="0045272F">
        <w:rPr>
          <w:rFonts w:asciiTheme="minorHAnsi" w:hAnsiTheme="minorHAnsi"/>
          <w:b/>
          <w:sz w:val="24"/>
        </w:rPr>
        <w:t>Surname</w:t>
      </w:r>
      <w:r w:rsidRPr="0045272F">
        <w:rPr>
          <w:rFonts w:asciiTheme="minorHAnsi" w:hAnsiTheme="minorHAnsi"/>
          <w:sz w:val="24"/>
        </w:rPr>
        <w:t>:</w:t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="00C552F7">
        <w:rPr>
          <w:rFonts w:asciiTheme="minorHAnsi" w:hAnsiTheme="minorHAnsi"/>
          <w:sz w:val="24"/>
        </w:rPr>
        <w:t>September</w:t>
      </w:r>
    </w:p>
    <w:p w14:paraId="37D5932D" w14:textId="77777777" w:rsidR="00996F38" w:rsidRPr="0045272F" w:rsidRDefault="00996F38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</w:rPr>
      </w:pPr>
      <w:r w:rsidRPr="0045272F">
        <w:rPr>
          <w:rFonts w:asciiTheme="minorHAnsi" w:hAnsiTheme="minorHAnsi"/>
          <w:b/>
          <w:sz w:val="24"/>
        </w:rPr>
        <w:t>Name</w:t>
      </w:r>
      <w:r w:rsidRPr="0045272F">
        <w:rPr>
          <w:rFonts w:asciiTheme="minorHAnsi" w:hAnsiTheme="minorHAnsi"/>
          <w:sz w:val="24"/>
        </w:rPr>
        <w:t>:</w:t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="00C552F7">
        <w:rPr>
          <w:rFonts w:asciiTheme="minorHAnsi" w:hAnsiTheme="minorHAnsi"/>
          <w:sz w:val="24"/>
        </w:rPr>
        <w:t>Peter</w:t>
      </w:r>
    </w:p>
    <w:p w14:paraId="177BE68A" w14:textId="77777777" w:rsidR="00996F38" w:rsidRPr="0045272F" w:rsidRDefault="00996F38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</w:rPr>
      </w:pPr>
      <w:r w:rsidRPr="0045272F">
        <w:rPr>
          <w:rFonts w:asciiTheme="minorHAnsi" w:hAnsiTheme="minorHAnsi"/>
          <w:b/>
          <w:sz w:val="24"/>
        </w:rPr>
        <w:t>Date of Birth</w:t>
      </w:r>
      <w:r w:rsidRPr="0045272F">
        <w:rPr>
          <w:rFonts w:asciiTheme="minorHAnsi" w:hAnsiTheme="minorHAnsi"/>
          <w:sz w:val="24"/>
        </w:rPr>
        <w:t>:</w:t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="00C552F7">
        <w:rPr>
          <w:rFonts w:asciiTheme="minorHAnsi" w:hAnsiTheme="minorHAnsi"/>
          <w:sz w:val="24"/>
        </w:rPr>
        <w:t>1985-02-18</w:t>
      </w:r>
    </w:p>
    <w:p w14:paraId="0747F0A9" w14:textId="77777777" w:rsidR="00996F38" w:rsidRPr="0045272F" w:rsidRDefault="00996F38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</w:rPr>
      </w:pPr>
      <w:r w:rsidRPr="0045272F">
        <w:rPr>
          <w:rFonts w:asciiTheme="minorHAnsi" w:hAnsiTheme="minorHAnsi"/>
          <w:b/>
          <w:sz w:val="24"/>
        </w:rPr>
        <w:t>Nationality</w:t>
      </w:r>
      <w:r w:rsidRPr="0045272F">
        <w:rPr>
          <w:rFonts w:asciiTheme="minorHAnsi" w:hAnsiTheme="minorHAnsi"/>
          <w:sz w:val="24"/>
        </w:rPr>
        <w:t>:</w:t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="004358F3" w:rsidRPr="0045272F">
        <w:rPr>
          <w:rFonts w:asciiTheme="minorHAnsi" w:hAnsiTheme="minorHAnsi"/>
          <w:sz w:val="24"/>
        </w:rPr>
        <w:t>South African</w:t>
      </w:r>
    </w:p>
    <w:p w14:paraId="6DE84388" w14:textId="36D80EE7" w:rsidR="00996F38" w:rsidRPr="0045272F" w:rsidRDefault="00996F38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</w:rPr>
      </w:pPr>
      <w:r w:rsidRPr="0045272F">
        <w:rPr>
          <w:rFonts w:asciiTheme="minorHAnsi" w:hAnsiTheme="minorHAnsi"/>
          <w:b/>
          <w:sz w:val="24"/>
        </w:rPr>
        <w:t>Gender</w:t>
      </w:r>
      <w:r w:rsidRPr="0045272F">
        <w:rPr>
          <w:rFonts w:asciiTheme="minorHAnsi" w:hAnsiTheme="minorHAnsi"/>
          <w:sz w:val="24"/>
        </w:rPr>
        <w:t>:</w:t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="00C72C20">
        <w:rPr>
          <w:rFonts w:asciiTheme="minorHAnsi" w:hAnsiTheme="minorHAnsi"/>
          <w:sz w:val="24"/>
        </w:rPr>
        <w:t>male</w:t>
      </w:r>
    </w:p>
    <w:p w14:paraId="0273A4D5" w14:textId="77777777" w:rsidR="00996F38" w:rsidRPr="0045272F" w:rsidRDefault="00996F38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</w:rPr>
      </w:pPr>
      <w:r w:rsidRPr="0045272F">
        <w:rPr>
          <w:rFonts w:asciiTheme="minorHAnsi" w:hAnsiTheme="minorHAnsi"/>
          <w:b/>
          <w:sz w:val="24"/>
        </w:rPr>
        <w:t>Health</w:t>
      </w:r>
      <w:r w:rsidRPr="0045272F">
        <w:rPr>
          <w:rFonts w:asciiTheme="minorHAnsi" w:hAnsiTheme="minorHAnsi"/>
          <w:sz w:val="24"/>
        </w:rPr>
        <w:t>:</w:t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ab/>
      </w:r>
      <w:r w:rsidR="0045272F" w:rsidRPr="0045272F">
        <w:rPr>
          <w:rFonts w:asciiTheme="minorHAnsi" w:hAnsiTheme="minorHAnsi"/>
          <w:sz w:val="24"/>
        </w:rPr>
        <w:tab/>
      </w:r>
      <w:r w:rsidRPr="0045272F">
        <w:rPr>
          <w:rFonts w:asciiTheme="minorHAnsi" w:hAnsiTheme="minorHAnsi"/>
          <w:sz w:val="24"/>
        </w:rPr>
        <w:t>Excellent</w:t>
      </w:r>
    </w:p>
    <w:p w14:paraId="29872C90" w14:textId="77777777" w:rsidR="00996F38" w:rsidRPr="0045272F" w:rsidRDefault="0045272F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4228" w:hanging="4228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Language</w:t>
      </w:r>
      <w:r w:rsidR="00996F38" w:rsidRPr="0045272F">
        <w:rPr>
          <w:rFonts w:asciiTheme="minorHAnsi" w:hAnsiTheme="minorHAnsi"/>
          <w:sz w:val="24"/>
        </w:rPr>
        <w:t>:</w:t>
      </w:r>
      <w:r w:rsidR="00996F38" w:rsidRPr="0045272F">
        <w:rPr>
          <w:rFonts w:asciiTheme="minorHAnsi" w:hAnsiTheme="minorHAnsi"/>
          <w:sz w:val="24"/>
        </w:rPr>
        <w:tab/>
      </w:r>
      <w:r w:rsidR="00996F38" w:rsidRPr="0045272F">
        <w:rPr>
          <w:rFonts w:asciiTheme="minorHAnsi" w:hAnsiTheme="minorHAnsi"/>
          <w:sz w:val="24"/>
        </w:rPr>
        <w:tab/>
      </w:r>
      <w:r w:rsidR="00996F38" w:rsidRPr="0045272F">
        <w:rPr>
          <w:rFonts w:asciiTheme="minorHAnsi" w:hAnsiTheme="minorHAnsi"/>
          <w:sz w:val="24"/>
        </w:rPr>
        <w:tab/>
      </w:r>
      <w:r w:rsidR="00996F38" w:rsidRPr="0045272F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 w:rsidR="00996F38" w:rsidRPr="0045272F">
        <w:rPr>
          <w:rFonts w:asciiTheme="minorHAnsi" w:hAnsiTheme="minorHAnsi"/>
          <w:sz w:val="24"/>
        </w:rPr>
        <w:t xml:space="preserve">English </w:t>
      </w:r>
      <w:r w:rsidR="00C552F7">
        <w:rPr>
          <w:rFonts w:asciiTheme="minorHAnsi" w:hAnsiTheme="minorHAnsi"/>
          <w:sz w:val="24"/>
        </w:rPr>
        <w:t>and Afrikaans</w:t>
      </w:r>
      <w:r w:rsidR="00C552F7" w:rsidRPr="0045272F">
        <w:rPr>
          <w:rFonts w:asciiTheme="minorHAnsi" w:hAnsiTheme="minorHAnsi"/>
          <w:sz w:val="24"/>
        </w:rPr>
        <w:t xml:space="preserve"> </w:t>
      </w:r>
      <w:r w:rsidR="00996F38" w:rsidRPr="0045272F">
        <w:rPr>
          <w:rFonts w:asciiTheme="minorHAnsi" w:hAnsiTheme="minorHAnsi"/>
          <w:sz w:val="24"/>
        </w:rPr>
        <w:t>(speak, write and read fluently)</w:t>
      </w:r>
      <w:r w:rsidR="00C552F7">
        <w:rPr>
          <w:rFonts w:asciiTheme="minorHAnsi" w:hAnsiTheme="minorHAnsi"/>
          <w:sz w:val="24"/>
        </w:rPr>
        <w:t xml:space="preserve"> </w:t>
      </w:r>
    </w:p>
    <w:p w14:paraId="41C55819" w14:textId="77777777" w:rsidR="00996F38" w:rsidRPr="0045272F" w:rsidRDefault="00996F38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</w:rPr>
      </w:pPr>
      <w:r w:rsidRPr="0045272F">
        <w:rPr>
          <w:rFonts w:asciiTheme="minorHAnsi" w:hAnsiTheme="minorHAnsi"/>
          <w:b/>
          <w:sz w:val="24"/>
        </w:rPr>
        <w:t>Identity Number:</w:t>
      </w:r>
      <w:r w:rsidRPr="0045272F">
        <w:rPr>
          <w:rFonts w:asciiTheme="minorHAnsi" w:hAnsiTheme="minorHAnsi"/>
          <w:b/>
          <w:sz w:val="24"/>
        </w:rPr>
        <w:tab/>
      </w:r>
      <w:r w:rsidRPr="0045272F">
        <w:rPr>
          <w:rFonts w:asciiTheme="minorHAnsi" w:hAnsiTheme="minorHAnsi"/>
          <w:b/>
          <w:sz w:val="24"/>
        </w:rPr>
        <w:tab/>
      </w:r>
      <w:r w:rsidRPr="0045272F">
        <w:rPr>
          <w:rFonts w:asciiTheme="minorHAnsi" w:hAnsiTheme="minorHAnsi"/>
          <w:b/>
          <w:sz w:val="24"/>
        </w:rPr>
        <w:tab/>
      </w:r>
      <w:r w:rsidRPr="0045272F">
        <w:rPr>
          <w:rFonts w:asciiTheme="minorHAnsi" w:hAnsiTheme="minorHAnsi"/>
          <w:b/>
          <w:sz w:val="24"/>
        </w:rPr>
        <w:tab/>
      </w:r>
      <w:r w:rsidR="00C552F7" w:rsidRPr="00C552F7">
        <w:rPr>
          <w:rFonts w:asciiTheme="minorHAnsi" w:hAnsiTheme="minorHAnsi"/>
          <w:sz w:val="24"/>
        </w:rPr>
        <w:t>8502185220081</w:t>
      </w:r>
    </w:p>
    <w:p w14:paraId="4AD18203" w14:textId="77777777" w:rsidR="00996F38" w:rsidRPr="0045272F" w:rsidRDefault="00AB2254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Driver’</w:t>
      </w:r>
      <w:r w:rsidRPr="0045272F">
        <w:rPr>
          <w:rFonts w:asciiTheme="minorHAnsi" w:hAnsiTheme="minorHAnsi"/>
          <w:b/>
          <w:sz w:val="24"/>
        </w:rPr>
        <w:t>s</w:t>
      </w:r>
      <w:r w:rsidR="00996F38" w:rsidRPr="0045272F">
        <w:rPr>
          <w:rFonts w:asciiTheme="minorHAnsi" w:hAnsiTheme="minorHAnsi"/>
          <w:b/>
          <w:sz w:val="24"/>
        </w:rPr>
        <w:t xml:space="preserve"> License:</w:t>
      </w:r>
      <w:r w:rsidR="00996F38" w:rsidRPr="0045272F">
        <w:rPr>
          <w:rFonts w:asciiTheme="minorHAnsi" w:hAnsiTheme="minorHAnsi"/>
          <w:b/>
          <w:sz w:val="24"/>
        </w:rPr>
        <w:tab/>
      </w:r>
      <w:r w:rsidR="00996F38" w:rsidRPr="0045272F">
        <w:rPr>
          <w:rFonts w:asciiTheme="minorHAnsi" w:hAnsiTheme="minorHAnsi"/>
          <w:b/>
          <w:sz w:val="24"/>
        </w:rPr>
        <w:tab/>
      </w:r>
      <w:r w:rsidR="00996F38" w:rsidRPr="0045272F">
        <w:rPr>
          <w:rFonts w:asciiTheme="minorHAnsi" w:hAnsiTheme="minorHAnsi"/>
          <w:b/>
          <w:sz w:val="24"/>
        </w:rPr>
        <w:tab/>
      </w:r>
      <w:r w:rsidR="0045272F" w:rsidRPr="0045272F">
        <w:rPr>
          <w:rFonts w:asciiTheme="minorHAnsi" w:hAnsiTheme="minorHAnsi"/>
          <w:b/>
          <w:sz w:val="24"/>
        </w:rPr>
        <w:tab/>
      </w:r>
      <w:r w:rsidR="00C552F7">
        <w:rPr>
          <w:rFonts w:asciiTheme="minorHAnsi" w:hAnsiTheme="minorHAnsi"/>
          <w:sz w:val="24"/>
        </w:rPr>
        <w:t>Code 08</w:t>
      </w:r>
    </w:p>
    <w:p w14:paraId="62757924" w14:textId="77777777" w:rsidR="00BD075B" w:rsidRDefault="00BD075B">
      <w:p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ind w:left="629" w:hanging="628"/>
        <w:jc w:val="both"/>
        <w:rPr>
          <w:rFonts w:asciiTheme="minorHAnsi" w:hAnsiTheme="minorHAnsi"/>
          <w:sz w:val="22"/>
          <w:szCs w:val="22"/>
        </w:rPr>
      </w:pPr>
    </w:p>
    <w:p w14:paraId="4FB541EE" w14:textId="77777777" w:rsidR="008849F5" w:rsidRDefault="008849F5">
      <w:p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ind w:left="629" w:hanging="628"/>
        <w:jc w:val="both"/>
        <w:rPr>
          <w:rFonts w:asciiTheme="minorHAnsi" w:hAnsiTheme="minorHAnsi"/>
          <w:sz w:val="22"/>
          <w:szCs w:val="22"/>
        </w:rPr>
      </w:pPr>
    </w:p>
    <w:p w14:paraId="133328F1" w14:textId="51A9D374" w:rsidR="006B3C38" w:rsidRDefault="00B10A19" w:rsidP="00AB2254">
      <w:p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jc w:val="both"/>
        <w:rPr>
          <w:rFonts w:asciiTheme="minorHAnsi" w:eastAsiaTheme="minorHAnsi" w:hAnsiTheme="minorHAnsi" w:cstheme="minorBidi"/>
          <w:b/>
          <w:sz w:val="28"/>
          <w:szCs w:val="22"/>
          <w:lang w:val="en-GB" w:eastAsia="en-US"/>
        </w:rPr>
      </w:pPr>
      <w:r w:rsidRPr="0045272F">
        <w:rPr>
          <w:rFonts w:asciiTheme="minorHAnsi" w:eastAsiaTheme="minorHAnsi" w:hAnsiTheme="minorHAnsi" w:cstheme="minorBidi"/>
          <w:b/>
          <w:sz w:val="28"/>
          <w:szCs w:val="22"/>
          <w:lang w:val="en-GB" w:eastAsia="en-US"/>
        </w:rPr>
        <w:t>PROFESSIONAL EXPERIENCE</w:t>
      </w:r>
    </w:p>
    <w:p w14:paraId="53F36727" w14:textId="065349EA" w:rsidR="00DA503C" w:rsidRPr="00CC5877" w:rsidRDefault="00C552F7" w:rsidP="00CC5877">
      <w:pPr>
        <w:tabs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  <w:u w:val="single"/>
        </w:rPr>
      </w:pPr>
      <w:r w:rsidRPr="00C552F7">
        <w:rPr>
          <w:rFonts w:asciiTheme="minorHAnsi" w:hAnsiTheme="minorHAnsi"/>
          <w:b/>
          <w:sz w:val="28"/>
          <w:szCs w:val="24"/>
          <w:u w:val="single"/>
        </w:rPr>
        <w:t>Takealot.com</w:t>
      </w:r>
      <w:r>
        <w:rPr>
          <w:rFonts w:asciiTheme="minorHAnsi" w:hAnsiTheme="minorHAnsi"/>
          <w:sz w:val="24"/>
          <w:szCs w:val="24"/>
          <w:u w:val="single"/>
        </w:rPr>
        <w:t xml:space="preserve"> </w:t>
      </w:r>
    </w:p>
    <w:p w14:paraId="3BC9252D" w14:textId="77777777" w:rsidR="005B3590" w:rsidRPr="00956049" w:rsidRDefault="005B3590" w:rsidP="005B359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b/>
          <w:sz w:val="24"/>
          <w:szCs w:val="24"/>
          <w:u w:val="single"/>
        </w:rPr>
      </w:pPr>
      <w:r w:rsidRPr="00956049">
        <w:rPr>
          <w:rFonts w:asciiTheme="minorHAnsi" w:hAnsiTheme="minorHAnsi"/>
          <w:b/>
          <w:sz w:val="24"/>
          <w:szCs w:val="24"/>
        </w:rPr>
        <w:t xml:space="preserve">  </w:t>
      </w:r>
      <w:r w:rsidR="00C552F7">
        <w:rPr>
          <w:rFonts w:asciiTheme="minorHAnsi" w:hAnsiTheme="minorHAnsi"/>
          <w:b/>
          <w:sz w:val="24"/>
          <w:szCs w:val="24"/>
        </w:rPr>
        <w:t>Integration Team Leader</w:t>
      </w:r>
    </w:p>
    <w:p w14:paraId="2EA3F94E" w14:textId="77777777" w:rsidR="005B3590" w:rsidRPr="00956049" w:rsidRDefault="00C552F7" w:rsidP="005B3590">
      <w:pPr>
        <w:tabs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>January</w:t>
      </w:r>
      <w:r w:rsidR="005B3590">
        <w:rPr>
          <w:rFonts w:asciiTheme="minorHAnsi" w:hAnsiTheme="minorHAnsi"/>
          <w:sz w:val="24"/>
          <w:szCs w:val="24"/>
          <w:u w:val="single"/>
        </w:rPr>
        <w:t xml:space="preserve"> 2018</w:t>
      </w:r>
      <w:r w:rsidR="005B3590" w:rsidRPr="00956049">
        <w:rPr>
          <w:rFonts w:asciiTheme="minorHAnsi" w:hAnsiTheme="minorHAnsi"/>
          <w:sz w:val="24"/>
          <w:szCs w:val="24"/>
          <w:u w:val="single"/>
        </w:rPr>
        <w:t xml:space="preserve"> – </w:t>
      </w:r>
      <w:r w:rsidR="005B3590">
        <w:rPr>
          <w:rFonts w:asciiTheme="minorHAnsi" w:hAnsiTheme="minorHAnsi"/>
          <w:sz w:val="24"/>
          <w:szCs w:val="24"/>
          <w:u w:val="single"/>
        </w:rPr>
        <w:t>Current</w:t>
      </w:r>
    </w:p>
    <w:p w14:paraId="639FE386" w14:textId="77777777" w:rsidR="005B3590" w:rsidRPr="00956049" w:rsidRDefault="005B3590" w:rsidP="005B3590">
      <w:pPr>
        <w:tabs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956049">
        <w:rPr>
          <w:rFonts w:asciiTheme="minorHAnsi" w:hAnsiTheme="minorHAnsi"/>
          <w:sz w:val="24"/>
          <w:szCs w:val="24"/>
        </w:rPr>
        <w:t>Key Performance Areas:</w:t>
      </w:r>
    </w:p>
    <w:p w14:paraId="07E882BF" w14:textId="77777777" w:rsid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="Arial" w:hAnsi="Arial" w:cs="Arial"/>
          <w:color w:val="000000"/>
          <w:sz w:val="22"/>
          <w:szCs w:val="22"/>
        </w:rPr>
        <w:t>Extracting the data and building the OPCO report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7DEC7E8C" w14:textId="77777777" w:rsidR="00C552F7" w:rsidRP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 xml:space="preserve">Liaising with and training the product specialists </w:t>
      </w:r>
    </w:p>
    <w:p w14:paraId="74BFC4A8" w14:textId="77777777" w:rsidR="00C552F7" w:rsidRP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 xml:space="preserve">Scoping and implementing data clean-up projects </w:t>
      </w:r>
    </w:p>
    <w:p w14:paraId="7BE84E59" w14:textId="77777777" w:rsidR="00C552F7" w:rsidRP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 xml:space="preserve">Resolving on-site issues regarding customers </w:t>
      </w:r>
    </w:p>
    <w:p w14:paraId="1A12AD23" w14:textId="77777777" w:rsidR="00C552F7" w:rsidRP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 xml:space="preserve">Training the integration specialist team </w:t>
      </w:r>
    </w:p>
    <w:p w14:paraId="5988D47B" w14:textId="77777777" w:rsidR="00C552F7" w:rsidRP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 xml:space="preserve">Building processes to assist the supplier chain team </w:t>
      </w:r>
    </w:p>
    <w:p w14:paraId="714C586F" w14:textId="77777777" w:rsidR="00C552F7" w:rsidRPr="00C552F7" w:rsidRDefault="00C552F7" w:rsidP="00C552F7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>Track patterns &amp; trends to solve future data issues</w:t>
      </w:r>
    </w:p>
    <w:p w14:paraId="18E98DCB" w14:textId="77777777" w:rsidR="00C552F7" w:rsidRP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 xml:space="preserve">Identifying and solving data related system issues </w:t>
      </w:r>
    </w:p>
    <w:p w14:paraId="52F154C6" w14:textId="7B269614" w:rsidR="00C552F7" w:rsidRP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 xml:space="preserve">Resolving warehouse issues on </w:t>
      </w:r>
      <w:proofErr w:type="gramStart"/>
      <w:r w:rsidRPr="00C552F7">
        <w:rPr>
          <w:rFonts w:ascii="Arial" w:hAnsi="Arial" w:cs="Arial"/>
          <w:color w:val="000000"/>
          <w:sz w:val="22"/>
          <w:szCs w:val="22"/>
        </w:rPr>
        <w:t>Oracle</w:t>
      </w:r>
      <w:r w:rsidR="00C4440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C4440F">
        <w:rPr>
          <w:rFonts w:ascii="Arial" w:hAnsi="Arial" w:cs="Arial"/>
          <w:color w:val="000000"/>
          <w:sz w:val="22"/>
          <w:szCs w:val="22"/>
        </w:rPr>
        <w:t>dimensions and barcodes)</w:t>
      </w:r>
    </w:p>
    <w:p w14:paraId="0F4E1A55" w14:textId="77777777" w:rsidR="00C552F7" w:rsidRP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lastRenderedPageBreak/>
        <w:t xml:space="preserve">Assisting the warehouse management team </w:t>
      </w:r>
    </w:p>
    <w:p w14:paraId="4254DFA8" w14:textId="77777777" w:rsidR="00C552F7" w:rsidRP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 xml:space="preserve">Zendesk communications </w:t>
      </w:r>
    </w:p>
    <w:p w14:paraId="3C959142" w14:textId="77777777" w:rsidR="00C552F7" w:rsidRPr="00C552F7" w:rsidRDefault="00C552F7" w:rsidP="005B359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 xml:space="preserve">Providing overview analysis regarding suppliers </w:t>
      </w:r>
    </w:p>
    <w:p w14:paraId="00F56EB6" w14:textId="6216A13E" w:rsidR="002E14C9" w:rsidRPr="002E1B6C" w:rsidRDefault="00C552F7" w:rsidP="002E1B6C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C552F7">
        <w:rPr>
          <w:rFonts w:ascii="Arial" w:hAnsi="Arial" w:cs="Arial"/>
          <w:color w:val="000000"/>
          <w:sz w:val="22"/>
          <w:szCs w:val="22"/>
        </w:rPr>
        <w:t xml:space="preserve">Liaising with Marketplace Sellers and the retail buyers </w:t>
      </w:r>
    </w:p>
    <w:p w14:paraId="62A4EE9E" w14:textId="77777777" w:rsidR="005B3590" w:rsidRPr="006B3C38" w:rsidRDefault="005B3590" w:rsidP="006B3C38">
      <w:p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  <w:rPr>
          <w:rFonts w:asciiTheme="minorHAnsi" w:hAnsiTheme="minorHAnsi"/>
          <w:iCs/>
          <w:sz w:val="24"/>
          <w:szCs w:val="24"/>
        </w:rPr>
      </w:pPr>
    </w:p>
    <w:p w14:paraId="6C630D92" w14:textId="77777777" w:rsidR="006B3C38" w:rsidRPr="00956049" w:rsidRDefault="006B3C38" w:rsidP="006B3C3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b/>
          <w:sz w:val="24"/>
          <w:szCs w:val="24"/>
          <w:u w:val="single"/>
        </w:rPr>
      </w:pPr>
      <w:r w:rsidRPr="00956049">
        <w:rPr>
          <w:rFonts w:asciiTheme="minorHAnsi" w:hAnsiTheme="minorHAnsi"/>
          <w:b/>
          <w:sz w:val="24"/>
          <w:szCs w:val="24"/>
        </w:rPr>
        <w:t xml:space="preserve">  </w:t>
      </w:r>
      <w:r w:rsidR="00C552F7">
        <w:rPr>
          <w:rFonts w:asciiTheme="minorHAnsi" w:hAnsiTheme="minorHAnsi"/>
          <w:b/>
          <w:sz w:val="24"/>
          <w:szCs w:val="24"/>
        </w:rPr>
        <w:t>Catalogue Operational Assistant</w:t>
      </w:r>
    </w:p>
    <w:p w14:paraId="2F0C8E1B" w14:textId="77777777" w:rsidR="006B3C38" w:rsidRPr="00956049" w:rsidRDefault="00036761" w:rsidP="006B3C38">
      <w:pPr>
        <w:tabs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>June</w:t>
      </w:r>
      <w:r w:rsidR="006B3C38">
        <w:rPr>
          <w:rFonts w:asciiTheme="minorHAnsi" w:hAnsiTheme="minorHAnsi"/>
          <w:sz w:val="24"/>
          <w:szCs w:val="24"/>
          <w:u w:val="single"/>
        </w:rPr>
        <w:t xml:space="preserve"> 2016</w:t>
      </w:r>
      <w:r w:rsidR="006B3C38" w:rsidRPr="00956049">
        <w:rPr>
          <w:rFonts w:asciiTheme="minorHAnsi" w:hAnsiTheme="minorHAnsi"/>
          <w:sz w:val="24"/>
          <w:szCs w:val="24"/>
          <w:u w:val="single"/>
        </w:rPr>
        <w:t xml:space="preserve"> – </w:t>
      </w:r>
      <w:r>
        <w:rPr>
          <w:rFonts w:asciiTheme="minorHAnsi" w:hAnsiTheme="minorHAnsi"/>
          <w:sz w:val="24"/>
          <w:szCs w:val="24"/>
          <w:u w:val="single"/>
        </w:rPr>
        <w:t>January</w:t>
      </w:r>
      <w:r w:rsidR="005B3590">
        <w:rPr>
          <w:rFonts w:asciiTheme="minorHAnsi" w:hAnsiTheme="minorHAnsi"/>
          <w:sz w:val="24"/>
          <w:szCs w:val="24"/>
          <w:u w:val="single"/>
        </w:rPr>
        <w:t xml:space="preserve"> 2018</w:t>
      </w:r>
    </w:p>
    <w:p w14:paraId="0FB46339" w14:textId="77777777" w:rsidR="006B3C38" w:rsidRPr="00956049" w:rsidRDefault="006B3C38" w:rsidP="006B3C38">
      <w:pPr>
        <w:tabs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956049">
        <w:rPr>
          <w:rFonts w:asciiTheme="minorHAnsi" w:hAnsiTheme="minorHAnsi"/>
          <w:sz w:val="24"/>
          <w:szCs w:val="24"/>
        </w:rPr>
        <w:t>Key Performance Areas:</w:t>
      </w:r>
    </w:p>
    <w:p w14:paraId="164F4B24" w14:textId="77777777" w:rsidR="00036761" w:rsidRPr="00036761" w:rsidRDefault="00036761" w:rsidP="00036761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36761">
        <w:rPr>
          <w:rFonts w:ascii="Arial" w:hAnsi="Arial" w:cs="Arial"/>
          <w:color w:val="000000"/>
          <w:sz w:val="22"/>
          <w:szCs w:val="22"/>
        </w:rPr>
        <w:t>Loading new products onto site</w:t>
      </w:r>
    </w:p>
    <w:p w14:paraId="7B0257DA" w14:textId="77777777" w:rsidR="00036761" w:rsidRPr="00036761" w:rsidRDefault="00036761" w:rsidP="006B3C38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36761">
        <w:rPr>
          <w:rFonts w:ascii="Arial" w:hAnsi="Arial" w:cs="Arial"/>
          <w:color w:val="000000"/>
          <w:sz w:val="22"/>
          <w:szCs w:val="22"/>
        </w:rPr>
        <w:t xml:space="preserve">Updating existing products on site </w:t>
      </w:r>
    </w:p>
    <w:p w14:paraId="23F133BE" w14:textId="77777777" w:rsidR="00036761" w:rsidRPr="00036761" w:rsidRDefault="00036761" w:rsidP="006B3C38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36761">
        <w:rPr>
          <w:rFonts w:ascii="Arial" w:hAnsi="Arial" w:cs="Arial"/>
          <w:color w:val="000000"/>
          <w:sz w:val="22"/>
          <w:szCs w:val="22"/>
        </w:rPr>
        <w:t xml:space="preserve">Assisting with suppliers </w:t>
      </w:r>
    </w:p>
    <w:p w14:paraId="775AC913" w14:textId="77777777" w:rsidR="00036761" w:rsidRPr="00036761" w:rsidRDefault="00036761" w:rsidP="006B3C38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36761">
        <w:rPr>
          <w:rFonts w:ascii="Arial" w:hAnsi="Arial" w:cs="Arial"/>
          <w:color w:val="000000"/>
          <w:sz w:val="22"/>
          <w:szCs w:val="22"/>
        </w:rPr>
        <w:t xml:space="preserve">Assisting with retail related issues </w:t>
      </w:r>
    </w:p>
    <w:p w14:paraId="70E0E1EC" w14:textId="77777777" w:rsidR="00036761" w:rsidRPr="00036761" w:rsidRDefault="00036761" w:rsidP="006B3C38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36761">
        <w:rPr>
          <w:rFonts w:ascii="Arial" w:hAnsi="Arial" w:cs="Arial"/>
          <w:color w:val="000000"/>
          <w:sz w:val="22"/>
          <w:szCs w:val="22"/>
        </w:rPr>
        <w:t xml:space="preserve">Training the product specialists </w:t>
      </w:r>
    </w:p>
    <w:p w14:paraId="7E481D08" w14:textId="77777777" w:rsidR="00036761" w:rsidRPr="00036761" w:rsidRDefault="00036761" w:rsidP="006B3C38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36761">
        <w:rPr>
          <w:rFonts w:ascii="Arial" w:hAnsi="Arial" w:cs="Arial"/>
          <w:color w:val="000000"/>
          <w:sz w:val="22"/>
          <w:szCs w:val="22"/>
        </w:rPr>
        <w:t xml:space="preserve">Managing attribute service and uploads </w:t>
      </w:r>
    </w:p>
    <w:p w14:paraId="2F8EB751" w14:textId="77777777" w:rsidR="00036761" w:rsidRPr="00036761" w:rsidRDefault="00036761" w:rsidP="006B3C38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36761">
        <w:rPr>
          <w:rFonts w:ascii="Arial" w:hAnsi="Arial" w:cs="Arial"/>
          <w:color w:val="000000"/>
          <w:sz w:val="22"/>
          <w:szCs w:val="22"/>
        </w:rPr>
        <w:t xml:space="preserve">Managing attribute catalogue team </w:t>
      </w:r>
    </w:p>
    <w:p w14:paraId="111B5833" w14:textId="77777777" w:rsidR="00036761" w:rsidRPr="00036761" w:rsidRDefault="00036761" w:rsidP="00080B6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36761">
        <w:rPr>
          <w:rFonts w:ascii="Arial" w:hAnsi="Arial" w:cs="Arial"/>
          <w:color w:val="000000"/>
          <w:sz w:val="22"/>
          <w:szCs w:val="22"/>
        </w:rPr>
        <w:t xml:space="preserve">Identifying and solving data related system issues </w:t>
      </w:r>
    </w:p>
    <w:p w14:paraId="611351BA" w14:textId="77777777" w:rsidR="00036761" w:rsidRPr="00036761" w:rsidRDefault="00036761" w:rsidP="00080B60">
      <w:pPr>
        <w:numPr>
          <w:ilvl w:val="2"/>
          <w:numId w:val="1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036761">
        <w:rPr>
          <w:rFonts w:ascii="Arial" w:hAnsi="Arial" w:cs="Arial"/>
          <w:color w:val="000000"/>
          <w:sz w:val="22"/>
          <w:szCs w:val="22"/>
        </w:rPr>
        <w:t xml:space="preserve">Assisting customers with product queries </w:t>
      </w:r>
    </w:p>
    <w:p w14:paraId="3D332510" w14:textId="77777777" w:rsidR="0020459A" w:rsidRDefault="0020459A" w:rsidP="0020459A">
      <w:p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</w:rPr>
      </w:pPr>
    </w:p>
    <w:p w14:paraId="6E219E24" w14:textId="77777777" w:rsidR="00605948" w:rsidRPr="0045272F" w:rsidRDefault="00036761" w:rsidP="0060594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</w:rPr>
        <w:t>Data Listing Assistant</w:t>
      </w:r>
    </w:p>
    <w:p w14:paraId="1ABCC849" w14:textId="77777777" w:rsidR="00605948" w:rsidRPr="0045272F" w:rsidRDefault="00036761" w:rsidP="00C03942">
      <w:pPr>
        <w:tabs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>March</w:t>
      </w:r>
      <w:r w:rsidR="00605948" w:rsidRPr="0045272F">
        <w:rPr>
          <w:rFonts w:asciiTheme="minorHAnsi" w:hAnsiTheme="minorHAnsi"/>
          <w:sz w:val="24"/>
          <w:szCs w:val="24"/>
          <w:u w:val="single"/>
        </w:rPr>
        <w:t xml:space="preserve"> 2015 </w:t>
      </w:r>
      <w:r w:rsidR="006B3C38">
        <w:rPr>
          <w:rFonts w:asciiTheme="minorHAnsi" w:hAnsiTheme="minorHAnsi"/>
          <w:sz w:val="24"/>
          <w:szCs w:val="24"/>
          <w:u w:val="single"/>
        </w:rPr>
        <w:t>–</w:t>
      </w:r>
      <w:r w:rsidR="00605948" w:rsidRPr="0045272F">
        <w:rPr>
          <w:rFonts w:asciiTheme="minorHAnsi" w:hAnsiTheme="minorHAnsi"/>
          <w:sz w:val="24"/>
          <w:szCs w:val="24"/>
          <w:u w:val="single"/>
        </w:rPr>
        <w:t xml:space="preserve"> </w:t>
      </w:r>
      <w:r>
        <w:rPr>
          <w:rFonts w:asciiTheme="minorHAnsi" w:hAnsiTheme="minorHAnsi"/>
          <w:sz w:val="24"/>
          <w:szCs w:val="24"/>
          <w:u w:val="single"/>
        </w:rPr>
        <w:t>June</w:t>
      </w:r>
      <w:r w:rsidR="006B3C38">
        <w:rPr>
          <w:rFonts w:asciiTheme="minorHAnsi" w:hAnsiTheme="minorHAnsi"/>
          <w:sz w:val="24"/>
          <w:szCs w:val="24"/>
          <w:u w:val="single"/>
        </w:rPr>
        <w:t xml:space="preserve"> 2016</w:t>
      </w:r>
    </w:p>
    <w:p w14:paraId="575C6013" w14:textId="77777777" w:rsidR="00C03942" w:rsidRPr="0045272F" w:rsidRDefault="00605948" w:rsidP="00C03942">
      <w:pPr>
        <w:rPr>
          <w:rFonts w:asciiTheme="minorHAnsi" w:hAnsiTheme="minorHAnsi"/>
          <w:sz w:val="24"/>
          <w:szCs w:val="24"/>
        </w:rPr>
      </w:pPr>
      <w:r w:rsidRPr="0045272F">
        <w:rPr>
          <w:rFonts w:asciiTheme="minorHAnsi" w:hAnsiTheme="minorHAnsi"/>
          <w:sz w:val="24"/>
          <w:szCs w:val="24"/>
        </w:rPr>
        <w:t>Key Performance Areas:</w:t>
      </w:r>
    </w:p>
    <w:p w14:paraId="0DDEA4A7" w14:textId="77777777" w:rsidR="00036761" w:rsidRDefault="00036761" w:rsidP="00605948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>
        <w:rPr>
          <w:rFonts w:ascii="Arial" w:hAnsi="Arial" w:cs="Arial"/>
          <w:bCs/>
        </w:rPr>
        <w:t>L</w:t>
      </w:r>
      <w:r w:rsidRPr="00185F02">
        <w:rPr>
          <w:rFonts w:ascii="Arial" w:hAnsi="Arial" w:cs="Arial"/>
          <w:bCs/>
        </w:rPr>
        <w:t>oading new products onto site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315F55CA" w14:textId="77777777" w:rsidR="00036761" w:rsidRDefault="00036761" w:rsidP="00605948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 w:rsidRPr="00185F02">
        <w:rPr>
          <w:rFonts w:ascii="Arial" w:hAnsi="Arial" w:cs="Arial"/>
          <w:bCs/>
        </w:rPr>
        <w:t>Updating existing products on site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316AE5EC" w14:textId="77777777" w:rsidR="00036761" w:rsidRDefault="00036761" w:rsidP="00605948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 w:rsidRPr="00185F02">
        <w:rPr>
          <w:rFonts w:ascii="Arial" w:hAnsi="Arial" w:cs="Arial"/>
          <w:bCs/>
        </w:rPr>
        <w:t>Dealing with suppliers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318C42B7" w14:textId="77777777" w:rsidR="00C72C20" w:rsidRDefault="00C72C20" w:rsidP="00C72C20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 w:rsidRPr="00185F02">
        <w:rPr>
          <w:rFonts w:ascii="Arial" w:hAnsi="Arial" w:cs="Arial"/>
          <w:bCs/>
        </w:rPr>
        <w:t xml:space="preserve">Assisting </w:t>
      </w:r>
      <w:r>
        <w:rPr>
          <w:rFonts w:ascii="Arial" w:hAnsi="Arial" w:cs="Arial"/>
          <w:bCs/>
        </w:rPr>
        <w:t>the catalog team and retail buyers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6AE4E174" w14:textId="77777777" w:rsidR="00036761" w:rsidRDefault="00036761" w:rsidP="00605948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 w:rsidRPr="00185F02">
        <w:rPr>
          <w:rFonts w:ascii="Arial" w:hAnsi="Arial" w:cs="Arial"/>
          <w:bCs/>
        </w:rPr>
        <w:t>Creating processes to assist in the team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69AA1D65" w14:textId="77777777" w:rsidR="00036761" w:rsidRDefault="00036761" w:rsidP="00605948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 w:rsidRPr="00185F02">
        <w:rPr>
          <w:rFonts w:ascii="Arial" w:hAnsi="Arial" w:cs="Arial"/>
          <w:bCs/>
        </w:rPr>
        <w:t>Identifying and solving data related system issues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3E368814" w14:textId="77777777" w:rsidR="00036761" w:rsidRDefault="00036761" w:rsidP="0045272F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 w:rsidRPr="00185F02">
        <w:rPr>
          <w:rFonts w:ascii="Arial" w:hAnsi="Arial" w:cs="Arial"/>
          <w:bCs/>
        </w:rPr>
        <w:t>Assisting customers with product queries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70EDA546" w14:textId="299CF529" w:rsidR="00A37774" w:rsidRPr="00C72C20" w:rsidRDefault="00903017" w:rsidP="00903017">
      <w:p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  <w:rPr>
          <w:rFonts w:asciiTheme="minorHAnsi" w:hAnsiTheme="minorHAnsi"/>
          <w:b/>
          <w:sz w:val="28"/>
          <w:szCs w:val="24"/>
          <w:u w:val="single"/>
        </w:rPr>
      </w:pPr>
      <w:r w:rsidRPr="0045272F">
        <w:rPr>
          <w:rFonts w:asciiTheme="minorHAnsi" w:hAnsiTheme="minorHAnsi"/>
          <w:b/>
          <w:sz w:val="28"/>
          <w:szCs w:val="24"/>
          <w:u w:val="single"/>
        </w:rPr>
        <w:t>Kalahari.com</w:t>
      </w:r>
    </w:p>
    <w:p w14:paraId="67EA56BA" w14:textId="77777777" w:rsidR="00C03942" w:rsidRPr="0045272F" w:rsidRDefault="00C03942" w:rsidP="00903017">
      <w:p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45272F">
        <w:rPr>
          <w:rFonts w:asciiTheme="minorHAnsi" w:hAnsiTheme="minorHAnsi"/>
          <w:b/>
          <w:sz w:val="24"/>
          <w:szCs w:val="24"/>
        </w:rPr>
        <w:t>Positions held at Kalahari.com</w:t>
      </w:r>
    </w:p>
    <w:p w14:paraId="240E17C8" w14:textId="77777777" w:rsidR="00036761" w:rsidRPr="0045272F" w:rsidRDefault="00036761" w:rsidP="00036761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</w:rPr>
        <w:t>Data Listing Assistant</w:t>
      </w:r>
    </w:p>
    <w:p w14:paraId="4BB310F2" w14:textId="77777777" w:rsidR="00036761" w:rsidRPr="0045272F" w:rsidRDefault="00036761" w:rsidP="00036761">
      <w:pPr>
        <w:tabs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>March 2013</w:t>
      </w:r>
      <w:r w:rsidRPr="0045272F">
        <w:rPr>
          <w:rFonts w:asciiTheme="minorHAnsi" w:hAnsiTheme="minorHAnsi"/>
          <w:sz w:val="24"/>
          <w:szCs w:val="24"/>
          <w:u w:val="single"/>
        </w:rPr>
        <w:t xml:space="preserve"> </w:t>
      </w:r>
      <w:r>
        <w:rPr>
          <w:rFonts w:asciiTheme="minorHAnsi" w:hAnsiTheme="minorHAnsi"/>
          <w:sz w:val="24"/>
          <w:szCs w:val="24"/>
          <w:u w:val="single"/>
        </w:rPr>
        <w:t>–</w:t>
      </w:r>
      <w:r w:rsidRPr="0045272F">
        <w:rPr>
          <w:rFonts w:asciiTheme="minorHAnsi" w:hAnsiTheme="minorHAnsi"/>
          <w:sz w:val="24"/>
          <w:szCs w:val="24"/>
          <w:u w:val="single"/>
        </w:rPr>
        <w:t xml:space="preserve"> </w:t>
      </w:r>
      <w:r>
        <w:rPr>
          <w:rFonts w:asciiTheme="minorHAnsi" w:hAnsiTheme="minorHAnsi"/>
          <w:sz w:val="24"/>
          <w:szCs w:val="24"/>
          <w:u w:val="single"/>
        </w:rPr>
        <w:t>March 2015</w:t>
      </w:r>
    </w:p>
    <w:p w14:paraId="2F9E0415" w14:textId="77777777" w:rsidR="00036761" w:rsidRPr="0045272F" w:rsidRDefault="00036761" w:rsidP="00036761">
      <w:pPr>
        <w:rPr>
          <w:rFonts w:asciiTheme="minorHAnsi" w:hAnsiTheme="minorHAnsi"/>
          <w:sz w:val="24"/>
          <w:szCs w:val="24"/>
        </w:rPr>
      </w:pPr>
      <w:r w:rsidRPr="0045272F">
        <w:rPr>
          <w:rFonts w:asciiTheme="minorHAnsi" w:hAnsiTheme="minorHAnsi"/>
          <w:sz w:val="24"/>
          <w:szCs w:val="24"/>
        </w:rPr>
        <w:t>Key Performance Areas:</w:t>
      </w:r>
    </w:p>
    <w:p w14:paraId="5C0F703F" w14:textId="226947A6" w:rsidR="00036761" w:rsidRDefault="00036761" w:rsidP="00036761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>
        <w:rPr>
          <w:rFonts w:ascii="Arial" w:hAnsi="Arial" w:cs="Arial"/>
          <w:bCs/>
        </w:rPr>
        <w:t>L</w:t>
      </w:r>
      <w:r w:rsidRPr="00185F02">
        <w:rPr>
          <w:rFonts w:ascii="Arial" w:hAnsi="Arial" w:cs="Arial"/>
          <w:bCs/>
        </w:rPr>
        <w:t xml:space="preserve">oading </w:t>
      </w:r>
      <w:proofErr w:type="gramStart"/>
      <w:r w:rsidRPr="00185F02">
        <w:rPr>
          <w:rFonts w:ascii="Arial" w:hAnsi="Arial" w:cs="Arial"/>
          <w:bCs/>
        </w:rPr>
        <w:t xml:space="preserve">new </w:t>
      </w:r>
      <w:r w:rsidR="009C0E22">
        <w:rPr>
          <w:rFonts w:ascii="Arial" w:hAnsi="Arial" w:cs="Arial"/>
          <w:bCs/>
        </w:rPr>
        <w:t xml:space="preserve"> and</w:t>
      </w:r>
      <w:proofErr w:type="gramEnd"/>
      <w:r w:rsidR="009C0E22">
        <w:rPr>
          <w:rFonts w:ascii="Arial" w:hAnsi="Arial" w:cs="Arial"/>
          <w:bCs/>
        </w:rPr>
        <w:t xml:space="preserve"> updating </w:t>
      </w:r>
      <w:r w:rsidRPr="00185F02">
        <w:rPr>
          <w:rFonts w:ascii="Arial" w:hAnsi="Arial" w:cs="Arial"/>
          <w:bCs/>
        </w:rPr>
        <w:t>products onto site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7EEA04CA" w14:textId="77777777" w:rsidR="00036761" w:rsidRDefault="00036761" w:rsidP="00036761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 w:rsidRPr="00185F02">
        <w:rPr>
          <w:rFonts w:ascii="Arial" w:hAnsi="Arial" w:cs="Arial"/>
          <w:bCs/>
        </w:rPr>
        <w:t>Dealing with suppliers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4E62AEE0" w14:textId="7813C5EC" w:rsidR="00036761" w:rsidRDefault="00036761" w:rsidP="00036761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 w:rsidRPr="00185F02">
        <w:rPr>
          <w:rFonts w:ascii="Arial" w:hAnsi="Arial" w:cs="Arial"/>
          <w:bCs/>
        </w:rPr>
        <w:lastRenderedPageBreak/>
        <w:t xml:space="preserve">Assisting </w:t>
      </w:r>
      <w:r w:rsidR="00C72C20">
        <w:rPr>
          <w:rFonts w:ascii="Arial" w:hAnsi="Arial" w:cs="Arial"/>
          <w:bCs/>
        </w:rPr>
        <w:t>the catalog team and retail buyers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75C75CA6" w14:textId="77777777" w:rsidR="00036761" w:rsidRDefault="00036761" w:rsidP="00036761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 w:rsidRPr="00185F02">
        <w:rPr>
          <w:rFonts w:ascii="Arial" w:hAnsi="Arial" w:cs="Arial"/>
          <w:bCs/>
        </w:rPr>
        <w:t>Identifying and solving data related system issues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7C3A3128" w14:textId="77777777" w:rsidR="00036761" w:rsidRDefault="00036761" w:rsidP="00036761">
      <w:pPr>
        <w:pStyle w:val="ListParagraph"/>
        <w:numPr>
          <w:ilvl w:val="0"/>
          <w:numId w:val="14"/>
        </w:numPr>
        <w:suppressAutoHyphens w:val="0"/>
        <w:overflowPunct/>
        <w:autoSpaceDE/>
        <w:spacing w:beforeAutospacing="1" w:after="100" w:afterAutospacing="1" w:line="360" w:lineRule="auto"/>
        <w:textAlignment w:val="auto"/>
        <w:rPr>
          <w:rFonts w:asciiTheme="minorHAnsi" w:hAnsiTheme="minorHAnsi" w:cs="Arial"/>
          <w:bCs/>
          <w:sz w:val="24"/>
          <w:szCs w:val="24"/>
          <w:lang w:eastAsia="en-ZA"/>
        </w:rPr>
      </w:pPr>
      <w:r w:rsidRPr="00185F02">
        <w:rPr>
          <w:rFonts w:ascii="Arial" w:hAnsi="Arial" w:cs="Arial"/>
          <w:bCs/>
        </w:rPr>
        <w:t>Assisting customers with product queries</w:t>
      </w:r>
      <w:r w:rsidRPr="0045272F">
        <w:rPr>
          <w:rFonts w:asciiTheme="minorHAnsi" w:hAnsiTheme="minorHAnsi" w:cs="Arial"/>
          <w:bCs/>
          <w:sz w:val="24"/>
          <w:szCs w:val="24"/>
          <w:lang w:eastAsia="en-ZA"/>
        </w:rPr>
        <w:t xml:space="preserve"> </w:t>
      </w:r>
    </w:p>
    <w:p w14:paraId="5F7CB840" w14:textId="77777777" w:rsidR="0087132E" w:rsidRPr="00956049" w:rsidRDefault="00036761" w:rsidP="0087132E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</w:rPr>
        <w:t>Customer Service Agent</w:t>
      </w:r>
    </w:p>
    <w:p w14:paraId="4EB55EAB" w14:textId="77777777" w:rsidR="0087132E" w:rsidRPr="00956049" w:rsidRDefault="00036761" w:rsidP="0068025D">
      <w:pPr>
        <w:tabs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u w:val="single"/>
        </w:rPr>
        <w:t>July 2010</w:t>
      </w:r>
      <w:r w:rsidR="00903017" w:rsidRPr="00956049">
        <w:rPr>
          <w:rFonts w:asciiTheme="minorHAnsi" w:hAnsiTheme="minorHAnsi"/>
          <w:sz w:val="24"/>
          <w:szCs w:val="24"/>
          <w:u w:val="single"/>
        </w:rPr>
        <w:t>–</w:t>
      </w:r>
      <w:r>
        <w:rPr>
          <w:rFonts w:asciiTheme="minorHAnsi" w:hAnsiTheme="minorHAnsi"/>
          <w:sz w:val="24"/>
          <w:szCs w:val="24"/>
          <w:u w:val="single"/>
        </w:rPr>
        <w:t>March 2013</w:t>
      </w:r>
    </w:p>
    <w:p w14:paraId="1EFDA3C9" w14:textId="77777777" w:rsidR="0087132E" w:rsidRPr="00956049" w:rsidRDefault="0087132E" w:rsidP="0068025D">
      <w:pPr>
        <w:tabs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rPr>
          <w:rFonts w:asciiTheme="minorHAnsi" w:hAnsiTheme="minorHAnsi"/>
          <w:sz w:val="24"/>
          <w:szCs w:val="24"/>
        </w:rPr>
      </w:pPr>
      <w:r w:rsidRPr="00956049">
        <w:rPr>
          <w:rFonts w:asciiTheme="minorHAnsi" w:hAnsiTheme="minorHAnsi"/>
          <w:sz w:val="24"/>
          <w:szCs w:val="24"/>
        </w:rPr>
        <w:t>Key Performance Areas:</w:t>
      </w:r>
    </w:p>
    <w:p w14:paraId="03810B73" w14:textId="77777777" w:rsidR="00036761" w:rsidRDefault="00036761" w:rsidP="00023753">
      <w:pPr>
        <w:pStyle w:val="ListParagraph"/>
        <w:numPr>
          <w:ilvl w:val="0"/>
          <w:numId w:val="9"/>
        </w:numPr>
        <w:spacing w:line="360" w:lineRule="auto"/>
        <w:ind w:left="2154" w:hanging="357"/>
        <w:rPr>
          <w:rFonts w:asciiTheme="minorHAnsi" w:hAnsiTheme="minorHAnsi" w:cs="Arial"/>
          <w:sz w:val="24"/>
          <w:szCs w:val="24"/>
        </w:rPr>
      </w:pPr>
      <w:r w:rsidRPr="00185F02">
        <w:rPr>
          <w:rFonts w:ascii="Arial" w:hAnsi="Arial" w:cs="Arial"/>
          <w:bCs/>
        </w:rPr>
        <w:t>Assist customers online</w:t>
      </w:r>
      <w:r w:rsidRPr="00956049">
        <w:rPr>
          <w:rFonts w:asciiTheme="minorHAnsi" w:hAnsiTheme="minorHAnsi" w:cs="Arial"/>
          <w:sz w:val="24"/>
          <w:szCs w:val="24"/>
        </w:rPr>
        <w:t xml:space="preserve"> </w:t>
      </w:r>
    </w:p>
    <w:p w14:paraId="08A0DB73" w14:textId="77777777" w:rsidR="00036761" w:rsidRDefault="00036761" w:rsidP="00023753">
      <w:pPr>
        <w:pStyle w:val="ListParagraph"/>
        <w:numPr>
          <w:ilvl w:val="0"/>
          <w:numId w:val="9"/>
        </w:numPr>
        <w:spacing w:line="360" w:lineRule="auto"/>
        <w:ind w:left="2154" w:hanging="357"/>
        <w:rPr>
          <w:rFonts w:asciiTheme="minorHAnsi" w:hAnsiTheme="minorHAnsi" w:cs="Arial"/>
          <w:sz w:val="24"/>
          <w:szCs w:val="24"/>
        </w:rPr>
      </w:pPr>
      <w:r w:rsidRPr="00185F02">
        <w:rPr>
          <w:rFonts w:ascii="Arial" w:hAnsi="Arial" w:cs="Arial"/>
          <w:bCs/>
        </w:rPr>
        <w:t>Training the eBook specialist team</w:t>
      </w:r>
      <w:r w:rsidRPr="00956049">
        <w:rPr>
          <w:rFonts w:asciiTheme="minorHAnsi" w:hAnsiTheme="minorHAnsi" w:cs="Arial"/>
          <w:sz w:val="24"/>
          <w:szCs w:val="24"/>
        </w:rPr>
        <w:t xml:space="preserve"> </w:t>
      </w:r>
    </w:p>
    <w:p w14:paraId="1E0F85C0" w14:textId="77777777" w:rsidR="0087132E" w:rsidRPr="00036761" w:rsidRDefault="00036761" w:rsidP="00036761">
      <w:pPr>
        <w:pStyle w:val="ListParagraph"/>
        <w:numPr>
          <w:ilvl w:val="1"/>
          <w:numId w:val="9"/>
        </w:num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036761">
        <w:rPr>
          <w:rFonts w:ascii="Arial" w:hAnsi="Arial" w:cs="Arial"/>
          <w:bCs/>
        </w:rPr>
        <w:t>Assisting in the training of agents</w:t>
      </w:r>
    </w:p>
    <w:p w14:paraId="548AC85A" w14:textId="77777777" w:rsidR="00036761" w:rsidRPr="00036761" w:rsidRDefault="00036761" w:rsidP="00036761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036761">
        <w:rPr>
          <w:rFonts w:ascii="Arial" w:hAnsi="Arial" w:cs="Arial"/>
          <w:bCs/>
        </w:rPr>
        <w:t>Creating processes and troubleshooting guides around eBooks</w:t>
      </w:r>
    </w:p>
    <w:p w14:paraId="6B3507F9" w14:textId="77777777" w:rsidR="00E04F86" w:rsidRPr="00817A70" w:rsidRDefault="00036761" w:rsidP="00817A70">
      <w:pPr>
        <w:pStyle w:val="ListParagraph"/>
        <w:numPr>
          <w:ilvl w:val="1"/>
          <w:numId w:val="9"/>
        </w:numPr>
        <w:rPr>
          <w:rFonts w:ascii="Arial" w:hAnsi="Arial" w:cs="Arial"/>
          <w:bCs/>
        </w:rPr>
      </w:pPr>
      <w:r w:rsidRPr="00036761">
        <w:rPr>
          <w:rFonts w:ascii="Arial" w:hAnsi="Arial" w:cs="Arial"/>
          <w:bCs/>
        </w:rPr>
        <w:t>Liaising with technical departments</w:t>
      </w:r>
    </w:p>
    <w:p w14:paraId="6C7FCF25" w14:textId="77777777" w:rsidR="00E04F86" w:rsidRPr="00956049" w:rsidRDefault="00E04F86" w:rsidP="00254833">
      <w:pPr>
        <w:tabs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800"/>
        <w:rPr>
          <w:rFonts w:asciiTheme="minorHAnsi" w:hAnsiTheme="minorHAnsi"/>
          <w:sz w:val="24"/>
          <w:szCs w:val="24"/>
        </w:rPr>
      </w:pPr>
    </w:p>
    <w:p w14:paraId="2B8BB5E7" w14:textId="3247FA3E" w:rsidR="00A265BB" w:rsidRPr="002E1B6C" w:rsidRDefault="00956049" w:rsidP="002E1B6C">
      <w:p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8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ind w:left="629" w:hanging="628"/>
        <w:jc w:val="both"/>
        <w:rPr>
          <w:rFonts w:asciiTheme="minorHAnsi" w:eastAsiaTheme="minorHAnsi" w:hAnsiTheme="minorHAnsi" w:cstheme="minorBidi"/>
          <w:b/>
          <w:sz w:val="28"/>
          <w:szCs w:val="22"/>
          <w:lang w:val="en-GB" w:eastAsia="en-US"/>
        </w:rPr>
      </w:pPr>
      <w:r w:rsidRPr="00956049">
        <w:rPr>
          <w:rFonts w:asciiTheme="minorHAnsi" w:eastAsiaTheme="minorHAnsi" w:hAnsiTheme="minorHAnsi" w:cstheme="minorBidi"/>
          <w:b/>
          <w:sz w:val="28"/>
          <w:szCs w:val="22"/>
          <w:lang w:val="en-GB" w:eastAsia="en-US"/>
        </w:rPr>
        <w:t>EDUCATION / QUALIFICATIONS</w:t>
      </w:r>
    </w:p>
    <w:p w14:paraId="63146DCF" w14:textId="5258A4E8" w:rsidR="004C1A73" w:rsidRDefault="00FD1ABC" w:rsidP="00956049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80" w:lineRule="auto"/>
        <w:rPr>
          <w:rFonts w:asciiTheme="minorHAnsi" w:hAnsiTheme="minorHAnsi"/>
          <w:b/>
          <w:sz w:val="28"/>
          <w:szCs w:val="22"/>
        </w:rPr>
      </w:pPr>
      <w:r w:rsidRPr="00956049">
        <w:rPr>
          <w:rFonts w:asciiTheme="minorHAnsi" w:hAnsiTheme="minorHAnsi"/>
          <w:b/>
          <w:sz w:val="28"/>
          <w:szCs w:val="22"/>
        </w:rPr>
        <w:t>P</w:t>
      </w:r>
      <w:r w:rsidR="00956049">
        <w:rPr>
          <w:rFonts w:asciiTheme="minorHAnsi" w:hAnsiTheme="minorHAnsi"/>
          <w:b/>
          <w:sz w:val="28"/>
          <w:szCs w:val="22"/>
        </w:rPr>
        <w:t>revious Studies</w:t>
      </w:r>
    </w:p>
    <w:p w14:paraId="21C5812F" w14:textId="75F012FA" w:rsidR="00FD1ABC" w:rsidRPr="00042700" w:rsidRDefault="00036761" w:rsidP="00FD1ABC">
      <w:pPr>
        <w:pStyle w:val="ListParagraph"/>
        <w:numPr>
          <w:ilvl w:val="0"/>
          <w:numId w:val="2"/>
        </w:num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80" w:lineRule="auto"/>
        <w:jc w:val="both"/>
        <w:rPr>
          <w:rFonts w:asciiTheme="minorHAnsi" w:hAnsi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/>
          <w:sz w:val="22"/>
          <w:szCs w:val="22"/>
          <w:u w:val="single"/>
        </w:rPr>
        <w:t>Bellville Technical High School</w:t>
      </w:r>
    </w:p>
    <w:p w14:paraId="5024C6FF" w14:textId="280C115D" w:rsidR="00042700" w:rsidRPr="00042700" w:rsidRDefault="00042700" w:rsidP="00042700">
      <w:pPr>
        <w:pStyle w:val="ListParagraph"/>
        <w:numPr>
          <w:ilvl w:val="0"/>
          <w:numId w:val="2"/>
        </w:num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Diploma for Web Development</w:t>
      </w:r>
    </w:p>
    <w:p w14:paraId="30F99987" w14:textId="77777777" w:rsidR="00FD1ABC" w:rsidRDefault="00FD1ABC" w:rsidP="00956049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8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80" w:lineRule="auto"/>
        <w:rPr>
          <w:rFonts w:asciiTheme="minorHAnsi" w:hAnsiTheme="minorHAnsi"/>
          <w:b/>
          <w:sz w:val="28"/>
          <w:szCs w:val="22"/>
        </w:rPr>
      </w:pPr>
    </w:p>
    <w:p w14:paraId="7283A562" w14:textId="77777777" w:rsidR="00956049" w:rsidRPr="007E5CFF" w:rsidRDefault="00956049" w:rsidP="00956049">
      <w:pPr>
        <w:tabs>
          <w:tab w:val="left" w:pos="-1128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229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80" w:lineRule="auto"/>
        <w:rPr>
          <w:rFonts w:asciiTheme="minorHAnsi" w:hAnsiTheme="minorHAnsi"/>
          <w:b/>
          <w:sz w:val="28"/>
          <w:szCs w:val="22"/>
        </w:rPr>
      </w:pPr>
      <w:r w:rsidRPr="007E5CFF">
        <w:rPr>
          <w:rFonts w:asciiTheme="minorHAnsi" w:hAnsiTheme="minorHAnsi"/>
          <w:b/>
          <w:sz w:val="28"/>
          <w:szCs w:val="22"/>
        </w:rPr>
        <w:t>Additional Courses</w:t>
      </w:r>
    </w:p>
    <w:p w14:paraId="3F6C9C89" w14:textId="40D4E323" w:rsidR="007E5CFF" w:rsidRPr="00036761" w:rsidRDefault="00036761" w:rsidP="007E5CFF">
      <w:pPr>
        <w:pStyle w:val="ListParagraph"/>
        <w:numPr>
          <w:ilvl w:val="0"/>
          <w:numId w:val="19"/>
        </w:num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Certificate for </w:t>
      </w:r>
      <w:r w:rsidR="00C72C20" w:rsidRPr="00C72C20">
        <w:rPr>
          <w:rFonts w:asciiTheme="minorHAnsi" w:hAnsiTheme="minorHAnsi"/>
          <w:sz w:val="22"/>
          <w:szCs w:val="22"/>
          <w:u w:val="single"/>
        </w:rPr>
        <w:t>ultimate</w:t>
      </w:r>
      <w:r w:rsidR="00C72C20">
        <w:rPr>
          <w:rFonts w:asciiTheme="minorHAnsi" w:hAnsiTheme="minorHAnsi"/>
          <w:sz w:val="22"/>
          <w:szCs w:val="22"/>
          <w:u w:val="single"/>
        </w:rPr>
        <w:t xml:space="preserve"> </w:t>
      </w:r>
      <w:r w:rsidR="00C72C20" w:rsidRPr="00C72C20">
        <w:rPr>
          <w:rFonts w:asciiTheme="minorHAnsi" w:hAnsiTheme="minorHAnsi"/>
          <w:sz w:val="22"/>
          <w:szCs w:val="22"/>
          <w:u w:val="single"/>
        </w:rPr>
        <w:t>excel</w:t>
      </w:r>
      <w:r w:rsidR="00C72C20">
        <w:rPr>
          <w:rFonts w:asciiTheme="minorHAnsi" w:hAnsiTheme="minorHAnsi"/>
          <w:sz w:val="22"/>
          <w:szCs w:val="22"/>
          <w:u w:val="single"/>
        </w:rPr>
        <w:t xml:space="preserve"> </w:t>
      </w:r>
      <w:r w:rsidR="00C72C20" w:rsidRPr="00C72C20">
        <w:rPr>
          <w:rFonts w:asciiTheme="minorHAnsi" w:hAnsiTheme="minorHAnsi"/>
          <w:sz w:val="22"/>
          <w:szCs w:val="22"/>
          <w:u w:val="single"/>
        </w:rPr>
        <w:t>programmer</w:t>
      </w:r>
    </w:p>
    <w:p w14:paraId="44BDF807" w14:textId="6D5EE319" w:rsidR="00036761" w:rsidRPr="00036761" w:rsidRDefault="00036761" w:rsidP="007E5CFF">
      <w:pPr>
        <w:pStyle w:val="ListParagraph"/>
        <w:numPr>
          <w:ilvl w:val="0"/>
          <w:numId w:val="19"/>
        </w:num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Certificate for </w:t>
      </w:r>
      <w:r w:rsidR="00CC5877" w:rsidRPr="00CC5877">
        <w:rPr>
          <w:rFonts w:asciiTheme="minorHAnsi" w:hAnsiTheme="minorHAnsi"/>
          <w:sz w:val="22"/>
          <w:szCs w:val="22"/>
          <w:u w:val="single"/>
        </w:rPr>
        <w:t>SQL for Business Analysis</w:t>
      </w:r>
    </w:p>
    <w:p w14:paraId="46E11097" w14:textId="61A55AC4" w:rsidR="00036761" w:rsidRPr="000827C7" w:rsidRDefault="00036761" w:rsidP="007E5CFF">
      <w:pPr>
        <w:pStyle w:val="ListParagraph"/>
        <w:numPr>
          <w:ilvl w:val="0"/>
          <w:numId w:val="19"/>
        </w:num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Certificate for Linux Administration</w:t>
      </w:r>
    </w:p>
    <w:p w14:paraId="1F980C3D" w14:textId="715E54B1" w:rsidR="000827C7" w:rsidRPr="0079222E" w:rsidRDefault="000827C7" w:rsidP="007E5CFF">
      <w:pPr>
        <w:pStyle w:val="ListParagraph"/>
        <w:numPr>
          <w:ilvl w:val="0"/>
          <w:numId w:val="19"/>
        </w:num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Certificate for Python Developer</w:t>
      </w:r>
    </w:p>
    <w:p w14:paraId="4AE3F599" w14:textId="2E355FCA" w:rsidR="0079222E" w:rsidRPr="009C0E22" w:rsidRDefault="0079222E" w:rsidP="007E5CFF">
      <w:pPr>
        <w:pStyle w:val="ListParagraph"/>
        <w:numPr>
          <w:ilvl w:val="0"/>
          <w:numId w:val="19"/>
        </w:num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Certificate for </w:t>
      </w:r>
      <w:r w:rsidRPr="0079222E">
        <w:rPr>
          <w:rFonts w:asciiTheme="minorHAnsi" w:hAnsiTheme="minorHAnsi"/>
          <w:sz w:val="22"/>
          <w:szCs w:val="22"/>
          <w:u w:val="single"/>
        </w:rPr>
        <w:t>master</w:t>
      </w:r>
      <w:r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79222E">
        <w:rPr>
          <w:rFonts w:asciiTheme="minorHAnsi" w:hAnsiTheme="minorHAnsi"/>
          <w:sz w:val="22"/>
          <w:szCs w:val="22"/>
          <w:u w:val="single"/>
        </w:rPr>
        <w:t>excel</w:t>
      </w:r>
      <w:r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79222E">
        <w:rPr>
          <w:rFonts w:asciiTheme="minorHAnsi" w:hAnsiTheme="minorHAnsi"/>
          <w:sz w:val="22"/>
          <w:szCs w:val="22"/>
          <w:u w:val="single"/>
        </w:rPr>
        <w:t>macros</w:t>
      </w:r>
      <w:r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79222E">
        <w:rPr>
          <w:rFonts w:asciiTheme="minorHAnsi" w:hAnsiTheme="minorHAnsi"/>
          <w:sz w:val="22"/>
          <w:szCs w:val="22"/>
          <w:u w:val="single"/>
        </w:rPr>
        <w:t>and</w:t>
      </w:r>
      <w:r>
        <w:rPr>
          <w:rFonts w:asciiTheme="minorHAnsi" w:hAnsiTheme="minorHAnsi"/>
          <w:sz w:val="22"/>
          <w:szCs w:val="22"/>
          <w:u w:val="single"/>
        </w:rPr>
        <w:t xml:space="preserve"> </w:t>
      </w:r>
      <w:r w:rsidRPr="0079222E">
        <w:rPr>
          <w:rFonts w:asciiTheme="minorHAnsi" w:hAnsiTheme="minorHAnsi"/>
          <w:sz w:val="22"/>
          <w:szCs w:val="22"/>
          <w:u w:val="single"/>
        </w:rPr>
        <w:t>vba</w:t>
      </w:r>
    </w:p>
    <w:p w14:paraId="50A88CCB" w14:textId="00C31406" w:rsidR="009C0E22" w:rsidRPr="00EB05C5" w:rsidRDefault="009C0E22" w:rsidP="007E5CFF">
      <w:pPr>
        <w:pStyle w:val="ListParagraph"/>
        <w:numPr>
          <w:ilvl w:val="0"/>
          <w:numId w:val="19"/>
        </w:num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Certificate for </w:t>
      </w:r>
      <w:r w:rsidRPr="009C0E22">
        <w:rPr>
          <w:rFonts w:asciiTheme="minorHAnsi" w:hAnsiTheme="minorHAnsi"/>
          <w:sz w:val="22"/>
          <w:szCs w:val="22"/>
          <w:u w:val="single"/>
        </w:rPr>
        <w:t>Management Fundamentals</w:t>
      </w:r>
    </w:p>
    <w:p w14:paraId="56E3CB4C" w14:textId="5C3402B4" w:rsidR="00EB05C5" w:rsidRPr="00036761" w:rsidRDefault="00EB05C5" w:rsidP="007E5CFF">
      <w:pPr>
        <w:pStyle w:val="ListParagraph"/>
        <w:numPr>
          <w:ilvl w:val="0"/>
          <w:numId w:val="19"/>
        </w:num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Certificate of </w:t>
      </w:r>
      <w:r w:rsidRPr="00EB05C5">
        <w:rPr>
          <w:rFonts w:asciiTheme="minorHAnsi" w:hAnsiTheme="minorHAnsi"/>
          <w:sz w:val="22"/>
          <w:szCs w:val="22"/>
          <w:u w:val="single"/>
        </w:rPr>
        <w:t>Data analyzing and machine learning Hands-on with KNIME</w:t>
      </w:r>
    </w:p>
    <w:p w14:paraId="7A3F253F" w14:textId="77777777" w:rsidR="007E5CFF" w:rsidRPr="007E5CFF" w:rsidRDefault="007E5CFF" w:rsidP="007E5CFF">
      <w:pPr>
        <w:tabs>
          <w:tab w:val="left" w:pos="-499"/>
          <w:tab w:val="left" w:pos="-91"/>
          <w:tab w:val="left" w:pos="630"/>
          <w:tab w:val="left" w:pos="1349"/>
          <w:tab w:val="left" w:pos="2069"/>
          <w:tab w:val="left" w:pos="2789"/>
          <w:tab w:val="left" w:pos="3509"/>
          <w:tab w:val="left" w:pos="4229"/>
          <w:tab w:val="left" w:pos="4857"/>
          <w:tab w:val="left" w:pos="5669"/>
          <w:tab w:val="left" w:pos="6389"/>
          <w:tab w:val="left" w:pos="7109"/>
          <w:tab w:val="left" w:pos="7829"/>
          <w:tab w:val="left" w:pos="8549"/>
          <w:tab w:val="left" w:pos="9269"/>
          <w:tab w:val="left" w:pos="9989"/>
          <w:tab w:val="left" w:pos="10709"/>
          <w:tab w:val="left" w:pos="11429"/>
          <w:tab w:val="left" w:pos="12149"/>
          <w:tab w:val="left" w:pos="12869"/>
          <w:tab w:val="left" w:pos="13589"/>
          <w:tab w:val="left" w:pos="14309"/>
          <w:tab w:val="left" w:pos="15029"/>
          <w:tab w:val="left" w:pos="15749"/>
          <w:tab w:val="left" w:pos="16469"/>
          <w:tab w:val="left" w:pos="17189"/>
          <w:tab w:val="left" w:pos="17909"/>
          <w:tab w:val="left" w:pos="18629"/>
          <w:tab w:val="left" w:pos="19349"/>
        </w:tabs>
        <w:spacing w:line="283" w:lineRule="auto"/>
        <w:jc w:val="both"/>
        <w:rPr>
          <w:rFonts w:asciiTheme="minorHAnsi" w:hAnsiTheme="minorHAnsi"/>
          <w:sz w:val="22"/>
          <w:szCs w:val="22"/>
        </w:rPr>
      </w:pPr>
    </w:p>
    <w:p w14:paraId="6384E4C9" w14:textId="77777777" w:rsidR="00303F08" w:rsidRDefault="00956049" w:rsidP="00FD1ABC">
      <w:pPr>
        <w:rPr>
          <w:rFonts w:asciiTheme="minorHAnsi" w:eastAsiaTheme="minorHAnsi" w:hAnsiTheme="minorHAnsi" w:cstheme="minorBidi"/>
          <w:b/>
          <w:sz w:val="28"/>
          <w:szCs w:val="22"/>
          <w:lang w:val="en-GB" w:eastAsia="en-US"/>
        </w:rPr>
      </w:pPr>
      <w:r w:rsidRPr="00956049">
        <w:rPr>
          <w:rFonts w:asciiTheme="minorHAnsi" w:eastAsiaTheme="minorHAnsi" w:hAnsiTheme="minorHAnsi" w:cstheme="minorBidi"/>
          <w:b/>
          <w:sz w:val="28"/>
          <w:szCs w:val="22"/>
          <w:lang w:val="en-GB" w:eastAsia="en-US"/>
        </w:rPr>
        <w:t>REFERENCES</w:t>
      </w:r>
    </w:p>
    <w:p w14:paraId="7C49D971" w14:textId="77777777" w:rsidR="004C1A73" w:rsidRPr="004C1A73" w:rsidRDefault="004C1A73" w:rsidP="004C1A73">
      <w:pPr>
        <w:rPr>
          <w:rFonts w:asciiTheme="minorHAnsi" w:hAnsiTheme="minorHAnsi" w:cs="Arial"/>
          <w:sz w:val="22"/>
          <w:szCs w:val="22"/>
        </w:rPr>
      </w:pPr>
    </w:p>
    <w:p w14:paraId="3827CFDE" w14:textId="77777777" w:rsidR="004C1A73" w:rsidRPr="004C1A73" w:rsidRDefault="00036761" w:rsidP="00303F08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Juanita Langenhoven</w:t>
      </w:r>
      <w:r w:rsidR="004C1A73">
        <w:rPr>
          <w:rFonts w:asciiTheme="minorHAnsi" w:hAnsiTheme="minorHAnsi" w:cs="Arial"/>
          <w:b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Catalogue Data Analyst</w:t>
      </w:r>
    </w:p>
    <w:p w14:paraId="6A5E4F63" w14:textId="77777777" w:rsidR="004C1A73" w:rsidRPr="004C1A73" w:rsidRDefault="00036761" w:rsidP="00303F08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Takealot.com</w:t>
      </w:r>
    </w:p>
    <w:p w14:paraId="3F187DB4" w14:textId="77777777" w:rsidR="004C1A73" w:rsidRDefault="00036761" w:rsidP="00303F08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082 490 7914</w:t>
      </w:r>
    </w:p>
    <w:p w14:paraId="299B3C15" w14:textId="77777777" w:rsidR="00956049" w:rsidRDefault="00956049">
      <w:pPr>
        <w:rPr>
          <w:rFonts w:asciiTheme="minorHAnsi" w:hAnsiTheme="minorHAnsi" w:cs="Arial"/>
          <w:b/>
          <w:sz w:val="22"/>
          <w:szCs w:val="22"/>
        </w:rPr>
      </w:pPr>
    </w:p>
    <w:p w14:paraId="435CB55D" w14:textId="77777777" w:rsidR="00903017" w:rsidRPr="00D10615" w:rsidRDefault="00036761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Ettienne Lubbe</w:t>
      </w:r>
      <w:r w:rsidR="00303F08">
        <w:rPr>
          <w:rFonts w:asciiTheme="minorHAnsi" w:hAnsiTheme="minorHAnsi" w:cs="Arial"/>
          <w:b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–</w:t>
      </w:r>
      <w:r w:rsidR="00D10615" w:rsidRPr="00D10615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Catalogue Operations Manager</w:t>
      </w:r>
    </w:p>
    <w:p w14:paraId="56A6926A" w14:textId="77777777" w:rsidR="00903017" w:rsidRPr="00A265BB" w:rsidRDefault="00CD4514">
      <w:pPr>
        <w:rPr>
          <w:rFonts w:asciiTheme="minorHAnsi" w:hAnsiTheme="minorHAnsi" w:cs="Arial"/>
          <w:sz w:val="22"/>
          <w:szCs w:val="22"/>
        </w:rPr>
      </w:pPr>
      <w:r w:rsidRPr="00A265BB">
        <w:rPr>
          <w:rFonts w:asciiTheme="minorHAnsi" w:hAnsiTheme="minorHAnsi" w:cs="Arial"/>
          <w:sz w:val="22"/>
          <w:szCs w:val="22"/>
        </w:rPr>
        <w:t>Takealot.com</w:t>
      </w:r>
    </w:p>
    <w:p w14:paraId="4F4BE059" w14:textId="77777777" w:rsidR="00903017" w:rsidRDefault="00036761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083 235 3651</w:t>
      </w:r>
    </w:p>
    <w:p w14:paraId="2CEA8921" w14:textId="77777777" w:rsidR="007E5CFF" w:rsidRDefault="007E5CFF">
      <w:pPr>
        <w:rPr>
          <w:rFonts w:asciiTheme="minorHAnsi" w:hAnsiTheme="minorHAnsi" w:cs="Arial"/>
          <w:sz w:val="22"/>
          <w:szCs w:val="22"/>
        </w:rPr>
      </w:pPr>
    </w:p>
    <w:p w14:paraId="3C9B85D0" w14:textId="77777777" w:rsidR="00B8774C" w:rsidRDefault="00036761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Frans de Kock</w:t>
      </w:r>
      <w:r w:rsidR="00B8774C">
        <w:rPr>
          <w:rFonts w:asciiTheme="minorHAnsi" w:hAnsiTheme="minorHAnsi" w:cs="Arial"/>
          <w:sz w:val="22"/>
          <w:szCs w:val="22"/>
        </w:rPr>
        <w:t xml:space="preserve"> </w:t>
      </w:r>
      <w:r w:rsidR="000A43B4">
        <w:rPr>
          <w:rFonts w:asciiTheme="minorHAnsi" w:hAnsiTheme="minorHAnsi" w:cs="Arial"/>
          <w:sz w:val="22"/>
          <w:szCs w:val="22"/>
        </w:rPr>
        <w:t>–</w:t>
      </w:r>
      <w:r w:rsidR="007E5CFF" w:rsidRPr="007E5CFF">
        <w:rPr>
          <w:rFonts w:asciiTheme="minorHAnsi" w:hAnsiTheme="minorHAnsi" w:cs="Arial"/>
          <w:sz w:val="22"/>
          <w:szCs w:val="22"/>
        </w:rPr>
        <w:t xml:space="preserve"> </w:t>
      </w:r>
      <w:r w:rsidR="000A43B4">
        <w:rPr>
          <w:rFonts w:asciiTheme="minorHAnsi" w:hAnsiTheme="minorHAnsi" w:cs="Arial"/>
          <w:sz w:val="22"/>
          <w:szCs w:val="22"/>
        </w:rPr>
        <w:t>Senior Data Analyst</w:t>
      </w:r>
      <w:r w:rsidR="00B8774C">
        <w:rPr>
          <w:rFonts w:asciiTheme="minorHAnsi" w:hAnsiTheme="minorHAnsi" w:cs="Arial"/>
          <w:sz w:val="22"/>
          <w:szCs w:val="22"/>
        </w:rPr>
        <w:t xml:space="preserve"> </w:t>
      </w:r>
    </w:p>
    <w:p w14:paraId="356959B3" w14:textId="77777777" w:rsidR="000A43B4" w:rsidRPr="00A265BB" w:rsidRDefault="000A43B4" w:rsidP="000A43B4">
      <w:pPr>
        <w:rPr>
          <w:rFonts w:asciiTheme="minorHAnsi" w:hAnsiTheme="minorHAnsi" w:cs="Arial"/>
          <w:sz w:val="22"/>
          <w:szCs w:val="22"/>
        </w:rPr>
      </w:pPr>
      <w:r w:rsidRPr="00A265BB">
        <w:rPr>
          <w:rFonts w:asciiTheme="minorHAnsi" w:hAnsiTheme="minorHAnsi" w:cs="Arial"/>
          <w:sz w:val="22"/>
          <w:szCs w:val="22"/>
        </w:rPr>
        <w:t>Takealot.com</w:t>
      </w:r>
    </w:p>
    <w:p w14:paraId="25A2F967" w14:textId="77777777" w:rsidR="00B10A19" w:rsidRDefault="000A43B4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079 744 4810</w:t>
      </w:r>
    </w:p>
    <w:p w14:paraId="7846A1EE" w14:textId="77777777" w:rsidR="000A43B4" w:rsidRDefault="000A43B4">
      <w:pPr>
        <w:rPr>
          <w:rFonts w:asciiTheme="minorHAnsi" w:hAnsiTheme="minorHAnsi" w:cs="Arial"/>
          <w:sz w:val="22"/>
          <w:szCs w:val="22"/>
        </w:rPr>
      </w:pPr>
    </w:p>
    <w:p w14:paraId="48BF2C89" w14:textId="77777777" w:rsidR="000A43B4" w:rsidRDefault="000A43B4" w:rsidP="000A43B4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Surur Noor</w:t>
      </w:r>
      <w:r>
        <w:rPr>
          <w:rFonts w:asciiTheme="minorHAnsi" w:hAnsiTheme="minorHAnsi" w:cs="Arial"/>
          <w:sz w:val="22"/>
          <w:szCs w:val="22"/>
        </w:rPr>
        <w:t xml:space="preserve"> –</w:t>
      </w:r>
      <w:r w:rsidRPr="007E5CFF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Catalogue Division Manager </w:t>
      </w:r>
    </w:p>
    <w:p w14:paraId="691C4E05" w14:textId="77777777" w:rsidR="000A43B4" w:rsidRPr="00A265BB" w:rsidRDefault="000A43B4" w:rsidP="000A43B4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Kalahari.com</w:t>
      </w:r>
    </w:p>
    <w:p w14:paraId="7DEA163D" w14:textId="77777777" w:rsidR="000A43B4" w:rsidRPr="0045272F" w:rsidRDefault="000A43B4">
      <w:pPr>
        <w:rPr>
          <w:rFonts w:asciiTheme="minorHAnsi" w:hAnsiTheme="minorHAnsi" w:cs="Arial"/>
          <w:color w:val="FF0000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074 330 2386</w:t>
      </w:r>
    </w:p>
    <w:sectPr w:rsidR="000A43B4" w:rsidRPr="0045272F" w:rsidSect="00AA0CD7">
      <w:headerReference w:type="default" r:id="rId10"/>
      <w:footerReference w:type="default" r:id="rId11"/>
      <w:headerReference w:type="first" r:id="rId12"/>
      <w:footnotePr>
        <w:pos w:val="beneathText"/>
      </w:footnotePr>
      <w:pgSz w:w="11905" w:h="16837"/>
      <w:pgMar w:top="1354" w:right="565" w:bottom="850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C54CF" w14:textId="77777777" w:rsidR="000E4322" w:rsidRDefault="000E4322">
      <w:r>
        <w:separator/>
      </w:r>
    </w:p>
  </w:endnote>
  <w:endnote w:type="continuationSeparator" w:id="0">
    <w:p w14:paraId="52FD5E16" w14:textId="77777777" w:rsidR="000E4322" w:rsidRDefault="000E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168DE" w14:textId="77777777" w:rsidR="00996F38" w:rsidRDefault="00175CA6">
    <w:pPr>
      <w:pStyle w:val="Footer"/>
    </w:pPr>
    <w:r>
      <w:rPr>
        <w:noProof/>
        <w:lang w:val="en-ZA" w:eastAsia="en-Z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9BDE258" wp14:editId="24A0FF1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2230" cy="144780"/>
              <wp:effectExtent l="0" t="0" r="0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" cy="1447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82349" w14:textId="77777777" w:rsidR="00996F38" w:rsidRDefault="0020693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 w:rsidR="00996F38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817A70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DE2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4.9pt;height:11.4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" stroked="f">
              <v:fill opacity="0"/>
              <v:textbox inset="0,0,0,0">
                <w:txbxContent>
                  <w:p w14:paraId="58D82349" w14:textId="77777777" w:rsidR="00996F38" w:rsidRDefault="0020693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 w:rsidR="00996F38"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817A70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1BD39" w14:textId="77777777" w:rsidR="000E4322" w:rsidRDefault="000E4322">
      <w:r>
        <w:separator/>
      </w:r>
    </w:p>
  </w:footnote>
  <w:footnote w:type="continuationSeparator" w:id="0">
    <w:p w14:paraId="1743220B" w14:textId="77777777" w:rsidR="000E4322" w:rsidRDefault="000E4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E895B" w14:textId="77777777" w:rsidR="00996F38" w:rsidRDefault="00996F38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23310" w14:textId="77777777" w:rsidR="00996F38" w:rsidRPr="00423AD3" w:rsidRDefault="00175CA6">
    <w:pPr>
      <w:pStyle w:val="Header"/>
      <w:rPr>
        <w:rFonts w:ascii="Arial" w:hAnsi="Arial"/>
        <w:b/>
        <w:sz w:val="40"/>
        <w:szCs w:val="40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8745" distR="118745" simplePos="0" relativeHeight="251659776" behindDoc="1" locked="0" layoutInCell="1" allowOverlap="0" wp14:anchorId="4F670D3D" wp14:editId="3F73CEFA">
              <wp:simplePos x="0" y="0"/>
              <wp:positionH relativeFrom="margin">
                <wp:posOffset>0</wp:posOffset>
              </wp:positionH>
              <wp:positionV relativeFrom="margin">
                <wp:posOffset>-514350</wp:posOffset>
              </wp:positionV>
              <wp:extent cx="6607810" cy="509270"/>
              <wp:effectExtent l="19050" t="19050" r="45085" b="6223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7810" cy="509270"/>
                      </a:xfrm>
                      <a:prstGeom prst="rect">
                        <a:avLst/>
                      </a:prstGeom>
                      <a:solidFill>
                        <a:schemeClr val="dk1">
                          <a:lumMod val="100000"/>
                          <a:lumOff val="0"/>
                        </a:schemeClr>
                      </a:solidFill>
                      <a:ln w="38100" cap="flat" cmpd="sng" algn="ctr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14:paraId="6ECC0F7C" w14:textId="77777777" w:rsidR="00DE17C7" w:rsidRPr="00DE17C7" w:rsidRDefault="00C552F7" w:rsidP="00DE17C7">
                          <w:pPr>
                            <w:pStyle w:val="Header"/>
                            <w:jc w:val="center"/>
                            <w:rPr>
                              <w:rFonts w:ascii="Arial" w:hAnsi="Arial"/>
                              <w:b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FFFFFF" w:themeColor="background1"/>
                              <w:sz w:val="32"/>
                              <w:szCs w:val="40"/>
                            </w:rPr>
                            <w:t>PETER</w:t>
                          </w:r>
                          <w:r w:rsidR="00DE17C7" w:rsidRPr="00DE17C7">
                            <w:rPr>
                              <w:rFonts w:ascii="Arial" w:hAnsi="Arial"/>
                              <w:b/>
                              <w:color w:val="FFFFFF" w:themeColor="background1"/>
                              <w:sz w:val="32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FFFFF" w:themeColor="background1"/>
                              <w:sz w:val="32"/>
                              <w:szCs w:val="40"/>
                            </w:rPr>
                            <w:t>SEPTEMBER</w:t>
                          </w:r>
                        </w:p>
                        <w:p w14:paraId="257AEBC7" w14:textId="77777777" w:rsidR="00DE17C7" w:rsidRDefault="00DE17C7" w:rsidP="00DE17C7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670D3D" id="Rectangle 197" o:spid="_x0000_s1027" style="position:absolute;margin-left:0;margin-top:-40.5pt;width:520.3pt;height:40.1pt;z-index:-251656704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margin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" o:allowoverlap="f" fillcolor="black [3200]" strokecolor="#f2f2f2 [3041]" strokeweight="3pt">
              <v:shadow on="t" color="#7f7f7f [1601]" opacity=".5" offset="1pt"/>
              <v:textbox style="mso-fit-shape-to-text:t">
                <w:txbxContent>
                  <w:p w14:paraId="6ECC0F7C" w14:textId="77777777" w:rsidR="00DE17C7" w:rsidRPr="00DE17C7" w:rsidRDefault="00C552F7" w:rsidP="00DE17C7">
                    <w:pPr>
                      <w:pStyle w:val="Header"/>
                      <w:jc w:val="center"/>
                      <w:rPr>
                        <w:rFonts w:ascii="Arial" w:hAnsi="Arial"/>
                        <w:b/>
                        <w:color w:val="FFFFFF" w:themeColor="background1"/>
                        <w:sz w:val="32"/>
                        <w:szCs w:val="40"/>
                      </w:rPr>
                    </w:pPr>
                    <w:r>
                      <w:rPr>
                        <w:rFonts w:ascii="Arial" w:hAnsi="Arial"/>
                        <w:b/>
                        <w:color w:val="FFFFFF" w:themeColor="background1"/>
                        <w:sz w:val="32"/>
                        <w:szCs w:val="40"/>
                      </w:rPr>
                      <w:t>PETER</w:t>
                    </w:r>
                    <w:r w:rsidR="00DE17C7" w:rsidRPr="00DE17C7">
                      <w:rPr>
                        <w:rFonts w:ascii="Arial" w:hAnsi="Arial"/>
                        <w:b/>
                        <w:color w:val="FFFFFF" w:themeColor="background1"/>
                        <w:sz w:val="32"/>
                        <w:szCs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FFFF" w:themeColor="background1"/>
                        <w:sz w:val="32"/>
                        <w:szCs w:val="40"/>
                      </w:rPr>
                      <w:t>SEPTEMBER</w:t>
                    </w:r>
                  </w:p>
                  <w:p w14:paraId="257AEBC7" w14:textId="77777777" w:rsidR="00DE17C7" w:rsidRDefault="00DE17C7" w:rsidP="00DE17C7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96F38">
      <w:rPr>
        <w:b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EE4350"/>
    <w:multiLevelType w:val="hybridMultilevel"/>
    <w:tmpl w:val="A71091FE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0D533C"/>
    <w:multiLevelType w:val="hybridMultilevel"/>
    <w:tmpl w:val="C456AC88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87D4873"/>
    <w:multiLevelType w:val="hybridMultilevel"/>
    <w:tmpl w:val="5DF6FF16"/>
    <w:lvl w:ilvl="0" w:tplc="04090005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0890306D"/>
    <w:multiLevelType w:val="hybridMultilevel"/>
    <w:tmpl w:val="0ACEE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A5A8F"/>
    <w:multiLevelType w:val="hybridMultilevel"/>
    <w:tmpl w:val="B2841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410425"/>
    <w:multiLevelType w:val="hybridMultilevel"/>
    <w:tmpl w:val="7DF240DC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F05B20"/>
    <w:multiLevelType w:val="hybridMultilevel"/>
    <w:tmpl w:val="423EB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D6234"/>
    <w:multiLevelType w:val="hybridMultilevel"/>
    <w:tmpl w:val="5A2A5264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FC6B9C"/>
    <w:multiLevelType w:val="hybridMultilevel"/>
    <w:tmpl w:val="0E9A8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51A4D"/>
    <w:multiLevelType w:val="hybridMultilevel"/>
    <w:tmpl w:val="6568D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2D60B0"/>
    <w:multiLevelType w:val="hybridMultilevel"/>
    <w:tmpl w:val="2CE48768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4E6E39"/>
    <w:multiLevelType w:val="hybridMultilevel"/>
    <w:tmpl w:val="B006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14352"/>
    <w:multiLevelType w:val="hybridMultilevel"/>
    <w:tmpl w:val="A6D231FE"/>
    <w:lvl w:ilvl="0" w:tplc="1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163B0F"/>
    <w:multiLevelType w:val="hybridMultilevel"/>
    <w:tmpl w:val="BB2AE01A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83A7C38"/>
    <w:multiLevelType w:val="hybridMultilevel"/>
    <w:tmpl w:val="A76E9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26158D"/>
    <w:multiLevelType w:val="hybridMultilevel"/>
    <w:tmpl w:val="D0140E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F5A3022"/>
    <w:multiLevelType w:val="hybridMultilevel"/>
    <w:tmpl w:val="749AC2A4"/>
    <w:lvl w:ilvl="0" w:tplc="0000000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3"/>
  </w:num>
  <w:num w:numId="6">
    <w:abstractNumId w:val="8"/>
  </w:num>
  <w:num w:numId="7">
    <w:abstractNumId w:val="19"/>
  </w:num>
  <w:num w:numId="8">
    <w:abstractNumId w:val="15"/>
  </w:num>
  <w:num w:numId="9">
    <w:abstractNumId w:val="3"/>
  </w:num>
  <w:num w:numId="10">
    <w:abstractNumId w:val="10"/>
  </w:num>
  <w:num w:numId="11">
    <w:abstractNumId w:val="9"/>
  </w:num>
  <w:num w:numId="12">
    <w:abstractNumId w:val="7"/>
  </w:num>
  <w:num w:numId="13">
    <w:abstractNumId w:val="12"/>
  </w:num>
  <w:num w:numId="14">
    <w:abstractNumId w:val="18"/>
  </w:num>
  <w:num w:numId="15">
    <w:abstractNumId w:val="11"/>
  </w:num>
  <w:num w:numId="16">
    <w:abstractNumId w:val="14"/>
  </w:num>
  <w:num w:numId="17">
    <w:abstractNumId w:val="16"/>
  </w:num>
  <w:num w:numId="18">
    <w:abstractNumId w:val="17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GrammaticalErrors/>
  <w:proofState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NjYyNzCzNDUCcpV0lIJTi4sz8/NACkxqATyzMxssAAAA"/>
  </w:docVars>
  <w:rsids>
    <w:rsidRoot w:val="007D1384"/>
    <w:rsid w:val="0000103B"/>
    <w:rsid w:val="00003C63"/>
    <w:rsid w:val="00023753"/>
    <w:rsid w:val="00025C68"/>
    <w:rsid w:val="00036761"/>
    <w:rsid w:val="00040DBC"/>
    <w:rsid w:val="00042700"/>
    <w:rsid w:val="00080B60"/>
    <w:rsid w:val="000827C7"/>
    <w:rsid w:val="000A43B4"/>
    <w:rsid w:val="000B40A9"/>
    <w:rsid w:val="000D4DF1"/>
    <w:rsid w:val="000E2BC7"/>
    <w:rsid w:val="000E4322"/>
    <w:rsid w:val="000F7E2D"/>
    <w:rsid w:val="00132901"/>
    <w:rsid w:val="00150B78"/>
    <w:rsid w:val="00152496"/>
    <w:rsid w:val="001757B6"/>
    <w:rsid w:val="00175CA6"/>
    <w:rsid w:val="001A3C26"/>
    <w:rsid w:val="001D6681"/>
    <w:rsid w:val="001F01B3"/>
    <w:rsid w:val="0020459A"/>
    <w:rsid w:val="00206934"/>
    <w:rsid w:val="002339C7"/>
    <w:rsid w:val="0023590A"/>
    <w:rsid w:val="00247D97"/>
    <w:rsid w:val="00254833"/>
    <w:rsid w:val="00263954"/>
    <w:rsid w:val="002661AE"/>
    <w:rsid w:val="00287005"/>
    <w:rsid w:val="0029148D"/>
    <w:rsid w:val="002E14C9"/>
    <w:rsid w:val="002E1B6C"/>
    <w:rsid w:val="002F52AE"/>
    <w:rsid w:val="00303F08"/>
    <w:rsid w:val="0032002C"/>
    <w:rsid w:val="0033183A"/>
    <w:rsid w:val="00351CBB"/>
    <w:rsid w:val="003A0D4D"/>
    <w:rsid w:val="003A30E6"/>
    <w:rsid w:val="003D2E64"/>
    <w:rsid w:val="003E3E36"/>
    <w:rsid w:val="004029FD"/>
    <w:rsid w:val="00415A41"/>
    <w:rsid w:val="00423AD3"/>
    <w:rsid w:val="00423B1C"/>
    <w:rsid w:val="00424D5B"/>
    <w:rsid w:val="00426327"/>
    <w:rsid w:val="004309B1"/>
    <w:rsid w:val="004338ED"/>
    <w:rsid w:val="004358F3"/>
    <w:rsid w:val="004448A4"/>
    <w:rsid w:val="00447A29"/>
    <w:rsid w:val="0045272F"/>
    <w:rsid w:val="00467EDC"/>
    <w:rsid w:val="004704A8"/>
    <w:rsid w:val="004711BC"/>
    <w:rsid w:val="00473F01"/>
    <w:rsid w:val="00474A00"/>
    <w:rsid w:val="00474F21"/>
    <w:rsid w:val="004C1A73"/>
    <w:rsid w:val="004C6CDA"/>
    <w:rsid w:val="004F174E"/>
    <w:rsid w:val="005110AF"/>
    <w:rsid w:val="0051158C"/>
    <w:rsid w:val="0051237E"/>
    <w:rsid w:val="0053083C"/>
    <w:rsid w:val="005714AA"/>
    <w:rsid w:val="00574FE3"/>
    <w:rsid w:val="005B3590"/>
    <w:rsid w:val="005B4DC9"/>
    <w:rsid w:val="005C4BE8"/>
    <w:rsid w:val="005C77C9"/>
    <w:rsid w:val="005D0AA1"/>
    <w:rsid w:val="005F3C5C"/>
    <w:rsid w:val="00605948"/>
    <w:rsid w:val="00643830"/>
    <w:rsid w:val="00666E82"/>
    <w:rsid w:val="0068025D"/>
    <w:rsid w:val="006B3C38"/>
    <w:rsid w:val="006F41F1"/>
    <w:rsid w:val="00713D64"/>
    <w:rsid w:val="00767031"/>
    <w:rsid w:val="00791CC7"/>
    <w:rsid w:val="0079222E"/>
    <w:rsid w:val="007B0621"/>
    <w:rsid w:val="007C2E8E"/>
    <w:rsid w:val="007C46EA"/>
    <w:rsid w:val="007C5F3F"/>
    <w:rsid w:val="007D1384"/>
    <w:rsid w:val="007D3FF6"/>
    <w:rsid w:val="007D741E"/>
    <w:rsid w:val="007E425E"/>
    <w:rsid w:val="007E5CFF"/>
    <w:rsid w:val="00817A70"/>
    <w:rsid w:val="008330DB"/>
    <w:rsid w:val="008414F7"/>
    <w:rsid w:val="00854EFD"/>
    <w:rsid w:val="0087132E"/>
    <w:rsid w:val="008849F5"/>
    <w:rsid w:val="00885F2C"/>
    <w:rsid w:val="00891B20"/>
    <w:rsid w:val="0089215A"/>
    <w:rsid w:val="008B20B2"/>
    <w:rsid w:val="008B6DE6"/>
    <w:rsid w:val="008C4413"/>
    <w:rsid w:val="00903017"/>
    <w:rsid w:val="00911E52"/>
    <w:rsid w:val="00931A5E"/>
    <w:rsid w:val="009405D8"/>
    <w:rsid w:val="00956049"/>
    <w:rsid w:val="00974B8B"/>
    <w:rsid w:val="009901DF"/>
    <w:rsid w:val="00996F38"/>
    <w:rsid w:val="009B4B52"/>
    <w:rsid w:val="009C0E22"/>
    <w:rsid w:val="009F027D"/>
    <w:rsid w:val="00A265BB"/>
    <w:rsid w:val="00A37774"/>
    <w:rsid w:val="00A55DD9"/>
    <w:rsid w:val="00A753F8"/>
    <w:rsid w:val="00A76E3E"/>
    <w:rsid w:val="00A86CF3"/>
    <w:rsid w:val="00AA0CD7"/>
    <w:rsid w:val="00AB0EED"/>
    <w:rsid w:val="00AB2254"/>
    <w:rsid w:val="00AB3643"/>
    <w:rsid w:val="00AD0BE4"/>
    <w:rsid w:val="00B10A19"/>
    <w:rsid w:val="00B10EA0"/>
    <w:rsid w:val="00B615F5"/>
    <w:rsid w:val="00B74CC4"/>
    <w:rsid w:val="00B8774C"/>
    <w:rsid w:val="00B946B8"/>
    <w:rsid w:val="00BD075B"/>
    <w:rsid w:val="00BF167C"/>
    <w:rsid w:val="00C03942"/>
    <w:rsid w:val="00C428D8"/>
    <w:rsid w:val="00C4440F"/>
    <w:rsid w:val="00C552F7"/>
    <w:rsid w:val="00C72C20"/>
    <w:rsid w:val="00C93B3E"/>
    <w:rsid w:val="00CA0D6C"/>
    <w:rsid w:val="00CB0E06"/>
    <w:rsid w:val="00CC14DE"/>
    <w:rsid w:val="00CC5877"/>
    <w:rsid w:val="00CD4514"/>
    <w:rsid w:val="00CD4AAC"/>
    <w:rsid w:val="00CE5FB4"/>
    <w:rsid w:val="00D025EA"/>
    <w:rsid w:val="00D10615"/>
    <w:rsid w:val="00D156C0"/>
    <w:rsid w:val="00D72A18"/>
    <w:rsid w:val="00DA503C"/>
    <w:rsid w:val="00DC3236"/>
    <w:rsid w:val="00DE17C7"/>
    <w:rsid w:val="00E04F86"/>
    <w:rsid w:val="00E36356"/>
    <w:rsid w:val="00E5227B"/>
    <w:rsid w:val="00E52E89"/>
    <w:rsid w:val="00E52F26"/>
    <w:rsid w:val="00E657FB"/>
    <w:rsid w:val="00EB05C5"/>
    <w:rsid w:val="00EF5480"/>
    <w:rsid w:val="00F34D63"/>
    <w:rsid w:val="00F40A17"/>
    <w:rsid w:val="00F41B07"/>
    <w:rsid w:val="00F470CD"/>
    <w:rsid w:val="00F70ECE"/>
    <w:rsid w:val="00F778B9"/>
    <w:rsid w:val="00F974AC"/>
    <w:rsid w:val="00FA15AA"/>
    <w:rsid w:val="00FD1ABC"/>
    <w:rsid w:val="00FD3DF6"/>
    <w:rsid w:val="00FE1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A2AAD"/>
  <w15:docId w15:val="{6E1D6D06-7B1D-45A8-B71E-E73E6531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005"/>
    <w:pPr>
      <w:suppressAutoHyphens/>
      <w:overflowPunct w:val="0"/>
      <w:autoSpaceDE w:val="0"/>
      <w:textAlignment w:val="baseline"/>
    </w:pPr>
    <w:rPr>
      <w:lang w:val="en-US" w:eastAsia="ar-SA"/>
    </w:rPr>
  </w:style>
  <w:style w:type="paragraph" w:styleId="Heading2">
    <w:name w:val="heading 2"/>
    <w:basedOn w:val="Normal"/>
    <w:next w:val="Normal"/>
    <w:qFormat/>
    <w:rsid w:val="00287005"/>
    <w:pPr>
      <w:keepNext/>
      <w:spacing w:line="280" w:lineRule="auto"/>
      <w:jc w:val="center"/>
      <w:outlineLvl w:val="1"/>
    </w:pPr>
    <w:rPr>
      <w:rFonts w:ascii="Arial" w:hAnsi="Arial"/>
      <w:b/>
      <w:sz w:val="30"/>
    </w:rPr>
  </w:style>
  <w:style w:type="paragraph" w:styleId="Heading4">
    <w:name w:val="heading 4"/>
    <w:basedOn w:val="Normal"/>
    <w:next w:val="Normal"/>
    <w:qFormat/>
    <w:rsid w:val="00287005"/>
    <w:pPr>
      <w:keepNext/>
      <w:tabs>
        <w:tab w:val="left" w:pos="-1128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228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80" w:lineRule="auto"/>
      <w:outlineLvl w:val="3"/>
    </w:pPr>
    <w:rPr>
      <w:rFonts w:ascii="Arial" w:hAnsi="Arial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87005"/>
    <w:rPr>
      <w:rFonts w:ascii="Wingdings" w:hAnsi="Wingdings"/>
    </w:rPr>
  </w:style>
  <w:style w:type="character" w:customStyle="1" w:styleId="WW8Num1z1">
    <w:name w:val="WW8Num1z1"/>
    <w:rsid w:val="00287005"/>
    <w:rPr>
      <w:rFonts w:ascii="Courier New" w:hAnsi="Courier New" w:cs="Courier New"/>
    </w:rPr>
  </w:style>
  <w:style w:type="character" w:customStyle="1" w:styleId="WW8Num1z3">
    <w:name w:val="WW8Num1z3"/>
    <w:rsid w:val="00287005"/>
    <w:rPr>
      <w:rFonts w:ascii="Symbol" w:hAnsi="Symbol"/>
    </w:rPr>
  </w:style>
  <w:style w:type="character" w:customStyle="1" w:styleId="WW8Num2z0">
    <w:name w:val="WW8Num2z0"/>
    <w:rsid w:val="00287005"/>
    <w:rPr>
      <w:rFonts w:ascii="Wingdings" w:hAnsi="Wingdings"/>
    </w:rPr>
  </w:style>
  <w:style w:type="character" w:customStyle="1" w:styleId="Absatz-Standardschriftart">
    <w:name w:val="Absatz-Standardschriftart"/>
    <w:rsid w:val="00287005"/>
  </w:style>
  <w:style w:type="character" w:customStyle="1" w:styleId="WW-Absatz-Standardschriftart">
    <w:name w:val="WW-Absatz-Standardschriftart"/>
    <w:rsid w:val="00287005"/>
  </w:style>
  <w:style w:type="character" w:customStyle="1" w:styleId="WW8Num2z1">
    <w:name w:val="WW8Num2z1"/>
    <w:rsid w:val="00287005"/>
    <w:rPr>
      <w:rFonts w:ascii="Courier New" w:hAnsi="Courier New" w:cs="Courier New"/>
    </w:rPr>
  </w:style>
  <w:style w:type="character" w:customStyle="1" w:styleId="WW8Num2z3">
    <w:name w:val="WW8Num2z3"/>
    <w:rsid w:val="00287005"/>
    <w:rPr>
      <w:rFonts w:ascii="Symbol" w:hAnsi="Symbol"/>
    </w:rPr>
  </w:style>
  <w:style w:type="character" w:customStyle="1" w:styleId="WW8Num3z0">
    <w:name w:val="WW8Num3z0"/>
    <w:rsid w:val="00287005"/>
    <w:rPr>
      <w:rFonts w:ascii="Wingdings" w:hAnsi="Wingdings"/>
    </w:rPr>
  </w:style>
  <w:style w:type="character" w:customStyle="1" w:styleId="WW8Num3z1">
    <w:name w:val="WW8Num3z1"/>
    <w:rsid w:val="00287005"/>
    <w:rPr>
      <w:rFonts w:ascii="Courier New" w:hAnsi="Courier New" w:cs="Courier New"/>
    </w:rPr>
  </w:style>
  <w:style w:type="character" w:customStyle="1" w:styleId="WW8Num3z3">
    <w:name w:val="WW8Num3z3"/>
    <w:rsid w:val="00287005"/>
    <w:rPr>
      <w:rFonts w:ascii="Symbol" w:hAnsi="Symbol"/>
    </w:rPr>
  </w:style>
  <w:style w:type="character" w:styleId="PageNumber">
    <w:name w:val="page number"/>
    <w:basedOn w:val="DefaultParagraphFont"/>
    <w:semiHidden/>
    <w:rsid w:val="00287005"/>
  </w:style>
  <w:style w:type="paragraph" w:styleId="BodyText">
    <w:name w:val="Body Text"/>
    <w:basedOn w:val="Normal"/>
    <w:semiHidden/>
    <w:rsid w:val="00287005"/>
    <w:pPr>
      <w:spacing w:after="120"/>
    </w:pPr>
  </w:style>
  <w:style w:type="paragraph" w:styleId="List">
    <w:name w:val="List"/>
    <w:basedOn w:val="BodyText"/>
    <w:semiHidden/>
    <w:rsid w:val="00287005"/>
    <w:rPr>
      <w:rFonts w:cs="Tahoma"/>
    </w:rPr>
  </w:style>
  <w:style w:type="paragraph" w:styleId="Caption">
    <w:name w:val="caption"/>
    <w:basedOn w:val="Normal"/>
    <w:qFormat/>
    <w:rsid w:val="0028700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87005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28700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Footer">
    <w:name w:val="footer"/>
    <w:basedOn w:val="Normal"/>
    <w:semiHidden/>
    <w:rsid w:val="0028700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287005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287005"/>
    <w:pPr>
      <w:suppressLineNumbers/>
    </w:pPr>
  </w:style>
  <w:style w:type="paragraph" w:customStyle="1" w:styleId="TableHeading">
    <w:name w:val="Table Heading"/>
    <w:basedOn w:val="TableContents"/>
    <w:rsid w:val="00287005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287005"/>
  </w:style>
  <w:style w:type="paragraph" w:styleId="ListParagraph">
    <w:name w:val="List Paragraph"/>
    <w:basedOn w:val="Normal"/>
    <w:uiPriority w:val="34"/>
    <w:qFormat/>
    <w:rsid w:val="0087132E"/>
    <w:pPr>
      <w:ind w:left="720"/>
      <w:contextualSpacing/>
    </w:pPr>
  </w:style>
  <w:style w:type="character" w:customStyle="1" w:styleId="skypepnhtextspan">
    <w:name w:val="skype_pnh_text_span"/>
    <w:basedOn w:val="DefaultParagraphFont"/>
    <w:rsid w:val="002661AE"/>
  </w:style>
  <w:style w:type="character" w:customStyle="1" w:styleId="skypepnhfreetextspan">
    <w:name w:val="skype_pnh_free_text_span"/>
    <w:basedOn w:val="DefaultParagraphFont"/>
    <w:rsid w:val="002661AE"/>
  </w:style>
  <w:style w:type="character" w:customStyle="1" w:styleId="skypepnhmark">
    <w:name w:val="skype_pnh_mark"/>
    <w:basedOn w:val="DefaultParagraphFont"/>
    <w:rsid w:val="002661AE"/>
  </w:style>
  <w:style w:type="character" w:customStyle="1" w:styleId="HeaderChar">
    <w:name w:val="Header Char"/>
    <w:basedOn w:val="DefaultParagraphFont"/>
    <w:link w:val="Header"/>
    <w:uiPriority w:val="99"/>
    <w:rsid w:val="00DE17C7"/>
    <w:rPr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7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7C7"/>
    <w:rPr>
      <w:rFonts w:ascii="Tahoma" w:hAnsi="Tahoma" w:cs="Tahoma"/>
      <w:sz w:val="16"/>
      <w:szCs w:val="16"/>
      <w:lang w:val="en-US" w:eastAsia="ar-SA"/>
    </w:rPr>
  </w:style>
  <w:style w:type="paragraph" w:styleId="NoSpacing">
    <w:name w:val="No Spacing"/>
    <w:uiPriority w:val="1"/>
    <w:qFormat/>
    <w:rsid w:val="00DE17C7"/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table" w:styleId="TableGrid">
    <w:name w:val="Table Grid"/>
    <w:basedOn w:val="TableNormal"/>
    <w:uiPriority w:val="59"/>
    <w:rsid w:val="00AD0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9148D"/>
    <w:rPr>
      <w:i/>
      <w:iCs/>
    </w:rPr>
  </w:style>
  <w:style w:type="character" w:styleId="Strong">
    <w:name w:val="Strong"/>
    <w:basedOn w:val="DefaultParagraphFont"/>
    <w:uiPriority w:val="22"/>
    <w:qFormat/>
    <w:rsid w:val="00C03942"/>
    <w:rPr>
      <w:b/>
      <w:bCs/>
    </w:rPr>
  </w:style>
  <w:style w:type="character" w:styleId="Hyperlink">
    <w:name w:val="Hyperlink"/>
    <w:basedOn w:val="DefaultParagraphFont"/>
    <w:uiPriority w:val="99"/>
    <w:unhideWhenUsed/>
    <w:rsid w:val="004711BC"/>
    <w:rPr>
      <w:color w:val="0000FF" w:themeColor="hyperlink"/>
      <w:u w:val="single"/>
    </w:rPr>
  </w:style>
  <w:style w:type="character" w:customStyle="1" w:styleId="lesson-number">
    <w:name w:val="lesson-number"/>
    <w:basedOn w:val="DefaultParagraphFont"/>
    <w:rsid w:val="00F40A17"/>
  </w:style>
  <w:style w:type="character" w:customStyle="1" w:styleId="apple-converted-space">
    <w:name w:val="apple-converted-space"/>
    <w:basedOn w:val="DefaultParagraphFont"/>
    <w:rsid w:val="00F40A17"/>
  </w:style>
  <w:style w:type="character" w:styleId="UnresolvedMention">
    <w:name w:val="Unresolved Mention"/>
    <w:basedOn w:val="DefaultParagraphFont"/>
    <w:uiPriority w:val="99"/>
    <w:semiHidden/>
    <w:unhideWhenUsed/>
    <w:rsid w:val="002E1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300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september198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eterseptember1985.pythonanywhe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7A983-47C9-4497-A97B-75C1B42D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ADDRESS:</vt:lpstr>
    </vt:vector>
  </TitlesOfParts>
  <Company>Pantheon Information Architects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ADDRESS:</dc:title>
  <dc:creator>ctemprec1</dc:creator>
  <cp:lastModifiedBy>Peter September</cp:lastModifiedBy>
  <cp:revision>8</cp:revision>
  <cp:lastPrinted>2011-08-18T06:34:00Z</cp:lastPrinted>
  <dcterms:created xsi:type="dcterms:W3CDTF">2020-01-23T13:29:00Z</dcterms:created>
  <dcterms:modified xsi:type="dcterms:W3CDTF">2020-02-04T14:55:00Z</dcterms:modified>
</cp:coreProperties>
</file>